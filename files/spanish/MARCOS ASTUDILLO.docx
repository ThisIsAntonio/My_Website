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463AF8" w14:textId="77777777" w:rsidR="0053736F" w:rsidRPr="00536417" w:rsidRDefault="0053736F" w:rsidP="00401F95">
      <w:pPr>
        <w:pStyle w:val="divdocumentdivname"/>
        <w:pBdr>
          <w:bottom w:val="none" w:sz="0" w:space="12" w:color="auto"/>
        </w:pBdr>
        <w:spacing w:line="240" w:lineRule="auto"/>
        <w:jc w:val="center"/>
        <w:rPr>
          <w:rStyle w:val="span"/>
          <w:rFonts w:ascii="Calibri" w:eastAsia="Palatino Linotype" w:hAnsi="Calibri" w:cs="Calibri"/>
          <w:b/>
          <w:bCs/>
          <w:smallCaps/>
          <w:color w:val="002060"/>
          <w:sz w:val="36"/>
          <w:szCs w:val="36"/>
          <w:lang w:val="es-CL"/>
        </w:rPr>
      </w:pPr>
    </w:p>
    <w:p w14:paraId="6F230BF5" w14:textId="45C65F63" w:rsidR="00401F95" w:rsidRPr="00536417" w:rsidRDefault="00F70DCB" w:rsidP="00401F95">
      <w:pPr>
        <w:pStyle w:val="divdocumentdivname"/>
        <w:pBdr>
          <w:bottom w:val="none" w:sz="0" w:space="12" w:color="auto"/>
        </w:pBdr>
        <w:spacing w:line="240" w:lineRule="auto"/>
        <w:jc w:val="center"/>
        <w:rPr>
          <w:rStyle w:val="span"/>
          <w:rFonts w:ascii="Calibri" w:eastAsia="Palatino Linotype" w:hAnsi="Calibri" w:cs="Calibri"/>
          <w:b/>
          <w:bCs/>
          <w:smallCaps/>
          <w:color w:val="002060"/>
          <w:sz w:val="36"/>
          <w:szCs w:val="36"/>
          <w:lang w:val="es-CL"/>
        </w:rPr>
      </w:pPr>
      <w:r w:rsidRPr="00536417">
        <w:rPr>
          <w:rStyle w:val="span"/>
          <w:rFonts w:ascii="Calibri" w:eastAsia="Palatino Linotype" w:hAnsi="Calibri" w:cs="Calibri"/>
          <w:b/>
          <w:bCs/>
          <w:smallCaps/>
          <w:color w:val="002060"/>
          <w:sz w:val="36"/>
          <w:szCs w:val="36"/>
          <w:lang w:val="es-CL"/>
        </w:rPr>
        <w:t xml:space="preserve">MARCOS </w:t>
      </w:r>
      <w:r w:rsidRPr="00536417">
        <w:rPr>
          <w:rStyle w:val="span"/>
          <w:rFonts w:ascii="Calibri" w:eastAsia="Palatino Linotype" w:hAnsi="Calibri" w:cs="Calibri"/>
          <w:smallCaps/>
          <w:color w:val="002060"/>
          <w:sz w:val="36"/>
          <w:szCs w:val="36"/>
          <w:lang w:val="es-CL"/>
        </w:rPr>
        <w:t>ASTUDILLO</w:t>
      </w:r>
    </w:p>
    <w:p w14:paraId="2E8E9CCF" w14:textId="0ECD9639" w:rsidR="00401F95" w:rsidRPr="00536417" w:rsidRDefault="00401F95" w:rsidP="00401F95">
      <w:pPr>
        <w:pStyle w:val="divdocumentdivname"/>
        <w:pBdr>
          <w:bottom w:val="none" w:sz="0" w:space="12" w:color="auto"/>
        </w:pBdr>
        <w:spacing w:line="240" w:lineRule="auto"/>
        <w:jc w:val="center"/>
        <w:rPr>
          <w:rFonts w:ascii="Calibri" w:eastAsia="Palatino Linotype" w:hAnsi="Calibri" w:cs="Calibri"/>
          <w:b/>
          <w:bCs/>
          <w:smallCaps/>
          <w:color w:val="002060"/>
          <w:sz w:val="22"/>
          <w:szCs w:val="22"/>
          <w:lang w:val="es-CL"/>
        </w:rPr>
      </w:pPr>
      <w:r w:rsidRPr="00536417">
        <w:rPr>
          <w:rStyle w:val="divaddresslinth-child1bulletspan"/>
          <w:rFonts w:ascii="Calibri" w:eastAsia="Palatino Linotype" w:hAnsi="Calibri" w:cs="Calibri"/>
          <w:color w:val="002060"/>
          <w:sz w:val="22"/>
          <w:szCs w:val="22"/>
          <w:lang w:val="es-CL"/>
        </w:rPr>
        <w:t>• </w:t>
      </w:r>
      <w:r w:rsidR="00F70DCB" w:rsidRPr="00536417">
        <w:rPr>
          <w:rStyle w:val="divaddressli"/>
          <w:rFonts w:ascii="Calibri" w:eastAsia="Palatino Linotype" w:hAnsi="Calibri" w:cs="Calibri"/>
          <w:color w:val="002060"/>
          <w:sz w:val="22"/>
          <w:szCs w:val="22"/>
          <w:lang w:val="es-CL"/>
        </w:rPr>
        <w:t>Ottawa, ON</w:t>
      </w:r>
      <w:r w:rsidRPr="00536417">
        <w:rPr>
          <w:rStyle w:val="divaddressli"/>
          <w:rFonts w:ascii="Calibri" w:eastAsia="Palatino Linotype" w:hAnsi="Calibri" w:cs="Calibri"/>
          <w:color w:val="002060"/>
          <w:sz w:val="22"/>
          <w:szCs w:val="22"/>
          <w:lang w:val="es-CL"/>
        </w:rPr>
        <w:t xml:space="preserve"> </w:t>
      </w:r>
      <w:r w:rsidRPr="00536417">
        <w:rPr>
          <w:rStyle w:val="span"/>
          <w:rFonts w:ascii="Calibri" w:eastAsia="Palatino Linotype" w:hAnsi="Calibri" w:cs="Calibri"/>
          <w:color w:val="002060"/>
          <w:sz w:val="22"/>
          <w:szCs w:val="22"/>
          <w:lang w:val="es-CL"/>
        </w:rPr>
        <w:t>• </w:t>
      </w:r>
      <w:r w:rsidR="00F70DCB" w:rsidRPr="00536417">
        <w:rPr>
          <w:rStyle w:val="span"/>
          <w:rFonts w:ascii="Calibri" w:eastAsia="Palatino Linotype" w:hAnsi="Calibri" w:cs="Calibri"/>
          <w:color w:val="002060"/>
          <w:sz w:val="22"/>
          <w:szCs w:val="22"/>
          <w:lang w:val="es-CL"/>
        </w:rPr>
        <w:t>(613) 501 4176</w:t>
      </w:r>
      <w:r w:rsidRPr="00536417">
        <w:rPr>
          <w:rStyle w:val="span"/>
          <w:rFonts w:ascii="Calibri" w:eastAsia="Palatino Linotype" w:hAnsi="Calibri" w:cs="Calibri"/>
          <w:color w:val="002060"/>
          <w:sz w:val="22"/>
          <w:szCs w:val="22"/>
          <w:lang w:val="es-CL"/>
        </w:rPr>
        <w:t xml:space="preserve"> • </w:t>
      </w:r>
      <w:r w:rsidR="00F70DCB" w:rsidRPr="00536417">
        <w:rPr>
          <w:rStyle w:val="span"/>
          <w:rFonts w:ascii="Calibri" w:eastAsia="Palatino Linotype" w:hAnsi="Calibri" w:cs="Calibri"/>
          <w:color w:val="002060"/>
          <w:sz w:val="22"/>
          <w:szCs w:val="22"/>
          <w:lang w:val="es-CL"/>
        </w:rPr>
        <w:t>marcos.astudillo.c@hotmail.com</w:t>
      </w:r>
      <w:r w:rsidRPr="00536417">
        <w:rPr>
          <w:rStyle w:val="divaddressli"/>
          <w:rFonts w:ascii="Calibri" w:eastAsia="Palatino Linotype" w:hAnsi="Calibri" w:cs="Calibri"/>
          <w:color w:val="002060"/>
          <w:sz w:val="22"/>
          <w:szCs w:val="22"/>
          <w:lang w:val="es-CL"/>
        </w:rPr>
        <w:t xml:space="preserve"> </w:t>
      </w:r>
      <w:r w:rsidRPr="00536417">
        <w:rPr>
          <w:rStyle w:val="span"/>
          <w:rFonts w:ascii="Calibri" w:eastAsia="Palatino Linotype" w:hAnsi="Calibri" w:cs="Calibri"/>
          <w:color w:val="002060"/>
          <w:sz w:val="22"/>
          <w:szCs w:val="22"/>
          <w:lang w:val="es-CL"/>
        </w:rPr>
        <w:t>• </w:t>
      </w:r>
      <w:r w:rsidR="00F70DCB" w:rsidRPr="00536417">
        <w:rPr>
          <w:rStyle w:val="span"/>
          <w:rFonts w:ascii="Calibri" w:eastAsia="Palatino Linotype" w:hAnsi="Calibri" w:cs="Calibri"/>
          <w:color w:val="002060"/>
          <w:sz w:val="22"/>
          <w:szCs w:val="22"/>
          <w:lang w:val="es-CL"/>
        </w:rPr>
        <w:t>linkedin.com/in/marcos-antonio-astudillo-carrasco</w:t>
      </w:r>
    </w:p>
    <w:p w14:paraId="7DCEA9EB" w14:textId="6FA02339" w:rsidR="0053736F" w:rsidRPr="00536417" w:rsidRDefault="00E24148" w:rsidP="0053736F">
      <w:pPr>
        <w:pStyle w:val="divdocumentdivsectiontitle"/>
        <w:pBdr>
          <w:bottom w:val="single" w:sz="4" w:space="1" w:color="002060"/>
        </w:pBdr>
        <w:spacing w:after="200" w:line="240" w:lineRule="auto"/>
        <w:jc w:val="center"/>
        <w:rPr>
          <w:rFonts w:ascii="Calibri" w:eastAsia="Palatino Linotype" w:hAnsi="Calibri" w:cs="Calibri"/>
          <w:b/>
          <w:bCs/>
          <w:color w:val="002060"/>
          <w:sz w:val="22"/>
          <w:szCs w:val="22"/>
          <w:lang w:val="es-CL"/>
        </w:rPr>
      </w:pPr>
      <w:r w:rsidRPr="00536417">
        <w:rPr>
          <w:rFonts w:ascii="Calibri" w:eastAsia="Palatino Linotype" w:hAnsi="Calibri" w:cs="Calibri"/>
          <w:b/>
          <w:bCs/>
          <w:color w:val="002060"/>
          <w:sz w:val="22"/>
          <w:szCs w:val="22"/>
          <w:lang w:val="es-CL"/>
        </w:rPr>
        <w:t>Desarrollador de Software</w:t>
      </w:r>
      <w:r w:rsidR="0053736F" w:rsidRPr="00536417">
        <w:rPr>
          <w:rFonts w:ascii="Calibri" w:eastAsia="Palatino Linotype" w:hAnsi="Calibri" w:cs="Calibri"/>
          <w:b/>
          <w:bCs/>
          <w:color w:val="002060"/>
          <w:sz w:val="22"/>
          <w:szCs w:val="22"/>
          <w:lang w:val="es-CL"/>
        </w:rPr>
        <w:t xml:space="preserve"> | </w:t>
      </w:r>
      <w:r w:rsidR="004260AC" w:rsidRPr="00536417">
        <w:rPr>
          <w:rFonts w:ascii="Calibri" w:eastAsia="Palatino Linotype" w:hAnsi="Calibri" w:cs="Calibri"/>
          <w:b/>
          <w:bCs/>
          <w:color w:val="002060"/>
          <w:sz w:val="22"/>
          <w:szCs w:val="22"/>
          <w:lang w:val="es-CL"/>
        </w:rPr>
        <w:t>Gestión</w:t>
      </w:r>
      <w:r w:rsidRPr="00536417">
        <w:rPr>
          <w:rFonts w:ascii="Calibri" w:eastAsia="Palatino Linotype" w:hAnsi="Calibri" w:cs="Calibri"/>
          <w:b/>
          <w:bCs/>
          <w:color w:val="002060"/>
          <w:sz w:val="22"/>
          <w:szCs w:val="22"/>
          <w:lang w:val="es-CL"/>
        </w:rPr>
        <w:t xml:space="preserve"> </w:t>
      </w:r>
      <w:r w:rsidR="00816053" w:rsidRPr="00536417">
        <w:rPr>
          <w:rFonts w:ascii="Calibri" w:eastAsia="Palatino Linotype" w:hAnsi="Calibri" w:cs="Calibri"/>
          <w:b/>
          <w:bCs/>
          <w:color w:val="002060"/>
          <w:sz w:val="22"/>
          <w:szCs w:val="22"/>
          <w:lang w:val="es-CL"/>
        </w:rPr>
        <w:t xml:space="preserve">Ágil </w:t>
      </w:r>
      <w:r w:rsidRPr="00536417">
        <w:rPr>
          <w:rFonts w:ascii="Calibri" w:eastAsia="Palatino Linotype" w:hAnsi="Calibri" w:cs="Calibri"/>
          <w:b/>
          <w:bCs/>
          <w:color w:val="002060"/>
          <w:sz w:val="22"/>
          <w:szCs w:val="22"/>
          <w:lang w:val="es-CL"/>
        </w:rPr>
        <w:t>de Proyectos</w:t>
      </w:r>
      <w:r w:rsidR="0083453E">
        <w:rPr>
          <w:rFonts w:ascii="Calibri" w:eastAsia="Palatino Linotype" w:hAnsi="Calibri" w:cs="Calibri"/>
          <w:b/>
          <w:bCs/>
          <w:color w:val="002060"/>
          <w:sz w:val="22"/>
          <w:szCs w:val="22"/>
          <w:lang w:val="es-CL"/>
        </w:rPr>
        <w:t xml:space="preserve"> </w:t>
      </w:r>
      <w:r w:rsidR="0053736F" w:rsidRPr="00536417">
        <w:rPr>
          <w:rFonts w:ascii="Calibri" w:eastAsia="Palatino Linotype" w:hAnsi="Calibri" w:cs="Calibri"/>
          <w:b/>
          <w:bCs/>
          <w:color w:val="002060"/>
          <w:sz w:val="22"/>
          <w:szCs w:val="22"/>
          <w:lang w:val="es-CL"/>
        </w:rPr>
        <w:t>|</w:t>
      </w:r>
      <w:r w:rsidR="0083453E">
        <w:rPr>
          <w:rFonts w:ascii="Calibri" w:eastAsia="Palatino Linotype" w:hAnsi="Calibri" w:cs="Calibri"/>
          <w:b/>
          <w:bCs/>
          <w:color w:val="002060"/>
          <w:sz w:val="22"/>
          <w:szCs w:val="22"/>
          <w:lang w:val="es-CL"/>
        </w:rPr>
        <w:t xml:space="preserve"> </w:t>
      </w:r>
      <w:r w:rsidR="0083453E" w:rsidRPr="00536417">
        <w:rPr>
          <w:rFonts w:ascii="Calibri" w:eastAsia="Palatino Linotype" w:hAnsi="Calibri" w:cs="Calibri"/>
          <w:b/>
          <w:bCs/>
          <w:color w:val="002060"/>
          <w:sz w:val="22"/>
          <w:szCs w:val="22"/>
          <w:lang w:val="es-CL"/>
        </w:rPr>
        <w:t>Diseñador</w:t>
      </w:r>
      <w:r w:rsidR="00816053" w:rsidRPr="00536417">
        <w:rPr>
          <w:rFonts w:ascii="Calibri" w:eastAsia="Palatino Linotype" w:hAnsi="Calibri" w:cs="Calibri"/>
          <w:b/>
          <w:bCs/>
          <w:color w:val="002060"/>
          <w:sz w:val="22"/>
          <w:szCs w:val="22"/>
          <w:lang w:val="es-CL"/>
        </w:rPr>
        <w:t xml:space="preserve"> de Interfaces</w:t>
      </w:r>
    </w:p>
    <w:p w14:paraId="30226CC5" w14:textId="74FA35A2" w:rsidR="00401F95" w:rsidRPr="00536417" w:rsidRDefault="00E24148" w:rsidP="00401F95">
      <w:pPr>
        <w:pStyle w:val="divdocumentdivsectiontitle"/>
        <w:pBdr>
          <w:bottom w:val="single" w:sz="4" w:space="1" w:color="002060"/>
        </w:pBdr>
        <w:spacing w:before="240" w:after="200" w:line="240" w:lineRule="auto"/>
        <w:rPr>
          <w:rFonts w:ascii="Calibri" w:eastAsia="Palatino Linotype" w:hAnsi="Calibri" w:cs="Calibri"/>
          <w:b/>
          <w:bCs/>
          <w:color w:val="002060"/>
          <w:sz w:val="22"/>
          <w:szCs w:val="22"/>
          <w:lang w:val="es-CL"/>
        </w:rPr>
      </w:pPr>
      <w:r w:rsidRPr="00536417">
        <w:rPr>
          <w:rFonts w:ascii="Calibri" w:eastAsia="Palatino Linotype" w:hAnsi="Calibri" w:cs="Calibri"/>
          <w:b/>
          <w:bCs/>
          <w:color w:val="002060"/>
          <w:sz w:val="22"/>
          <w:szCs w:val="22"/>
          <w:lang w:val="es-CL"/>
        </w:rPr>
        <w:t>Resumen Profesional</w:t>
      </w:r>
    </w:p>
    <w:p w14:paraId="23EAC52B" w14:textId="7BA1F94E" w:rsidR="0053736F" w:rsidRPr="00536417" w:rsidRDefault="00B329A9" w:rsidP="008105A9">
      <w:pPr>
        <w:pStyle w:val="p"/>
        <w:spacing w:line="240" w:lineRule="auto"/>
        <w:jc w:val="both"/>
        <w:rPr>
          <w:rFonts w:ascii="Calibri" w:eastAsia="Palatino Linotype" w:hAnsi="Calibri" w:cs="Calibri"/>
          <w:sz w:val="22"/>
          <w:szCs w:val="22"/>
          <w:lang w:val="es-CL"/>
        </w:rPr>
      </w:pPr>
      <w:r w:rsidRPr="00536417">
        <w:rPr>
          <w:rFonts w:ascii="Calibri" w:eastAsia="Palatino Linotype" w:hAnsi="Calibri" w:cs="Calibri"/>
          <w:b/>
          <w:bCs/>
          <w:sz w:val="22"/>
          <w:szCs w:val="22"/>
          <w:lang w:val="es-CL"/>
        </w:rPr>
        <w:t xml:space="preserve">Desarrollador de Software con experiencia en Java, SQL y Python, </w:t>
      </w:r>
      <w:r w:rsidR="00815841">
        <w:rPr>
          <w:rFonts w:ascii="Calibri" w:eastAsia="Palatino Linotype" w:hAnsi="Calibri" w:cs="Calibri"/>
          <w:b/>
          <w:bCs/>
          <w:sz w:val="22"/>
          <w:szCs w:val="22"/>
          <w:lang w:val="es-CL"/>
        </w:rPr>
        <w:t>con</w:t>
      </w:r>
      <w:r w:rsidRPr="00536417">
        <w:rPr>
          <w:rFonts w:ascii="Calibri" w:eastAsia="Palatino Linotype" w:hAnsi="Calibri" w:cs="Calibri"/>
          <w:b/>
          <w:bCs/>
          <w:sz w:val="22"/>
          <w:szCs w:val="22"/>
          <w:lang w:val="es-CL"/>
        </w:rPr>
        <w:t xml:space="preserve"> un sólido conocimiento tanto en hardware como en software</w:t>
      </w:r>
      <w:r w:rsidRPr="00536417">
        <w:rPr>
          <w:rFonts w:ascii="Calibri" w:eastAsia="Palatino Linotype" w:hAnsi="Calibri" w:cs="Calibri"/>
          <w:sz w:val="22"/>
          <w:szCs w:val="22"/>
          <w:lang w:val="es-CL"/>
        </w:rPr>
        <w:t xml:space="preserve">. Experto en el desarrollo y refinamiento de aplicaciones, </w:t>
      </w:r>
      <w:r w:rsidR="00815841">
        <w:rPr>
          <w:rFonts w:ascii="Calibri" w:eastAsia="Palatino Linotype" w:hAnsi="Calibri" w:cs="Calibri"/>
          <w:sz w:val="22"/>
          <w:szCs w:val="22"/>
          <w:lang w:val="es-CL"/>
        </w:rPr>
        <w:t>además de conocimientos</w:t>
      </w:r>
      <w:r w:rsidRPr="00536417">
        <w:rPr>
          <w:rFonts w:ascii="Calibri" w:eastAsia="Palatino Linotype" w:hAnsi="Calibri" w:cs="Calibri"/>
          <w:sz w:val="22"/>
          <w:szCs w:val="22"/>
          <w:lang w:val="es-CL"/>
        </w:rPr>
        <w:t xml:space="preserve"> en realidad aumentada y visualización de datos, utilizando una amplia gama de herramientas que incluyen Django, Flask y Tkinter. </w:t>
      </w:r>
      <w:r w:rsidRPr="00536417">
        <w:rPr>
          <w:rFonts w:ascii="Calibri" w:eastAsia="Palatino Linotype" w:hAnsi="Calibri" w:cs="Calibri"/>
          <w:b/>
          <w:bCs/>
          <w:sz w:val="22"/>
          <w:szCs w:val="22"/>
          <w:lang w:val="es-CL"/>
        </w:rPr>
        <w:t>Enfocado en mejorar la gestión de bibliotecas de software y en optimizar el rendimiento en múltiples proyectos</w:t>
      </w:r>
      <w:r w:rsidRPr="00536417">
        <w:rPr>
          <w:rFonts w:ascii="Calibri" w:eastAsia="Palatino Linotype" w:hAnsi="Calibri" w:cs="Calibri"/>
          <w:sz w:val="22"/>
          <w:szCs w:val="22"/>
          <w:lang w:val="es-CL"/>
        </w:rPr>
        <w:t xml:space="preserve">, aportando un enfoque meticuloso al diseño de software y a la optimización de la experiencia del usuario. </w:t>
      </w:r>
      <w:bookmarkStart w:id="0" w:name="_Hlk175241692"/>
      <w:r w:rsidRPr="00536417">
        <w:rPr>
          <w:rFonts w:ascii="Calibri" w:eastAsia="Palatino Linotype" w:hAnsi="Calibri" w:cs="Calibri"/>
          <w:sz w:val="22"/>
          <w:szCs w:val="22"/>
          <w:lang w:val="es-CL"/>
        </w:rPr>
        <w:fldChar w:fldCharType="begin"/>
      </w:r>
      <w:r w:rsidRPr="00536417">
        <w:rPr>
          <w:rFonts w:ascii="Calibri" w:eastAsia="Palatino Linotype" w:hAnsi="Calibri" w:cs="Calibri"/>
          <w:sz w:val="22"/>
          <w:szCs w:val="22"/>
          <w:lang w:val="es-CL"/>
        </w:rPr>
        <w:instrText>HYPERLINK "http://www.marcosastudillo.com"</w:instrText>
      </w:r>
      <w:r w:rsidRPr="00536417">
        <w:rPr>
          <w:rFonts w:ascii="Calibri" w:eastAsia="Palatino Linotype" w:hAnsi="Calibri" w:cs="Calibri"/>
          <w:sz w:val="22"/>
          <w:szCs w:val="22"/>
          <w:lang w:val="es-CL"/>
        </w:rPr>
      </w:r>
      <w:r w:rsidRPr="00536417">
        <w:rPr>
          <w:rFonts w:ascii="Calibri" w:eastAsia="Palatino Linotype" w:hAnsi="Calibri" w:cs="Calibri"/>
          <w:sz w:val="22"/>
          <w:szCs w:val="22"/>
          <w:lang w:val="es-CL"/>
        </w:rPr>
        <w:fldChar w:fldCharType="separate"/>
      </w:r>
      <w:r w:rsidRPr="00536417">
        <w:rPr>
          <w:rStyle w:val="Hyperlink"/>
          <w:rFonts w:ascii="Calibri" w:eastAsia="Palatino Linotype" w:hAnsi="Calibri" w:cs="Calibri"/>
          <w:sz w:val="22"/>
          <w:szCs w:val="22"/>
          <w:lang w:val="es-CL"/>
        </w:rPr>
        <w:t>www.marcosastudillo.com</w:t>
      </w:r>
      <w:r w:rsidRPr="00536417">
        <w:rPr>
          <w:rFonts w:ascii="Calibri" w:eastAsia="Palatino Linotype" w:hAnsi="Calibri" w:cs="Calibri"/>
          <w:sz w:val="22"/>
          <w:szCs w:val="22"/>
          <w:lang w:val="es-CL"/>
        </w:rPr>
        <w:fldChar w:fldCharType="end"/>
      </w:r>
      <w:r w:rsidRPr="00536417">
        <w:rPr>
          <w:rFonts w:ascii="Calibri" w:eastAsia="Palatino Linotype" w:hAnsi="Calibri" w:cs="Calibri"/>
          <w:sz w:val="22"/>
          <w:szCs w:val="22"/>
          <w:lang w:val="es-CL"/>
        </w:rPr>
        <w:t xml:space="preserve">, </w:t>
      </w:r>
      <w:hyperlink r:id="rId5" w:history="1">
        <w:r w:rsidRPr="00536417">
          <w:rPr>
            <w:rStyle w:val="Hyperlink"/>
            <w:rFonts w:ascii="Calibri" w:eastAsia="Palatino Linotype" w:hAnsi="Calibri" w:cs="Calibri"/>
            <w:sz w:val="22"/>
            <w:szCs w:val="22"/>
            <w:lang w:val="es-CL"/>
          </w:rPr>
          <w:t>https://github.com/ThisIsAntonio</w:t>
        </w:r>
      </w:hyperlink>
      <w:r w:rsidRPr="00536417">
        <w:rPr>
          <w:rFonts w:ascii="Calibri" w:eastAsia="Palatino Linotype" w:hAnsi="Calibri" w:cs="Calibri"/>
          <w:sz w:val="22"/>
          <w:szCs w:val="22"/>
          <w:lang w:val="es-CL"/>
        </w:rPr>
        <w:t>.</w:t>
      </w:r>
      <w:bookmarkEnd w:id="0"/>
    </w:p>
    <w:p w14:paraId="08F0FDE7" w14:textId="77777777" w:rsidR="00401F95" w:rsidRPr="00536417" w:rsidRDefault="00401F95" w:rsidP="00401F95">
      <w:pPr>
        <w:pStyle w:val="divdocumentdivsectiontitle"/>
        <w:pBdr>
          <w:bottom w:val="single" w:sz="4" w:space="1" w:color="002060"/>
        </w:pBdr>
        <w:spacing w:before="240" w:after="200" w:line="240" w:lineRule="auto"/>
        <w:rPr>
          <w:rFonts w:ascii="Calibri" w:eastAsia="Palatino Linotype" w:hAnsi="Calibri" w:cs="Calibri"/>
          <w:b/>
          <w:bCs/>
          <w:color w:val="002060"/>
          <w:sz w:val="22"/>
          <w:szCs w:val="22"/>
          <w:lang w:val="es-CL"/>
        </w:rPr>
      </w:pPr>
      <w:r w:rsidRPr="00536417">
        <w:rPr>
          <w:rFonts w:ascii="Calibri" w:eastAsia="Palatino Linotype" w:hAnsi="Calibri" w:cs="Calibri"/>
          <w:b/>
          <w:bCs/>
          <w:color w:val="002060"/>
          <w:sz w:val="22"/>
          <w:szCs w:val="22"/>
          <w:lang w:val="es-CL"/>
        </w:rPr>
        <w:t>Skills</w:t>
      </w:r>
    </w:p>
    <w:tbl>
      <w:tblPr>
        <w:tblStyle w:val="divdocumenttable"/>
        <w:tblW w:w="18678" w:type="dxa"/>
        <w:tblInd w:w="-142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403"/>
        <w:gridCol w:w="4536"/>
        <w:gridCol w:w="10739"/>
      </w:tblGrid>
      <w:tr w:rsidR="00401F95" w:rsidRPr="00536417" w14:paraId="5CF1FBC2" w14:textId="77777777" w:rsidTr="00C24C1B">
        <w:trPr>
          <w:trHeight w:val="472"/>
        </w:trPr>
        <w:tc>
          <w:tcPr>
            <w:tcW w:w="3403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F2F5D8" w14:textId="3C7D7F92" w:rsidR="0053736F" w:rsidRPr="00536417" w:rsidRDefault="00B329A9" w:rsidP="0053736F">
            <w:pPr>
              <w:pStyle w:val="ulli"/>
              <w:numPr>
                <w:ilvl w:val="0"/>
                <w:numId w:val="5"/>
              </w:numPr>
              <w:spacing w:line="240" w:lineRule="auto"/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</w:pPr>
            <w:r w:rsidRPr="00536417"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  <w:t>Desarrollador de Software</w:t>
            </w:r>
            <w:r w:rsidR="0053736F" w:rsidRPr="00536417"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  <w:t xml:space="preserve"> </w:t>
            </w:r>
          </w:p>
          <w:p w14:paraId="56CE51CF" w14:textId="35BB8DDE" w:rsidR="0053736F" w:rsidRPr="00536417" w:rsidRDefault="00B329A9" w:rsidP="0053736F">
            <w:pPr>
              <w:pStyle w:val="ulli"/>
              <w:numPr>
                <w:ilvl w:val="0"/>
                <w:numId w:val="5"/>
              </w:numPr>
              <w:spacing w:line="240" w:lineRule="auto"/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</w:pPr>
            <w:r w:rsidRPr="00536417"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  <w:t>Realidad Aumentada</w:t>
            </w:r>
          </w:p>
          <w:p w14:paraId="4425533B" w14:textId="0749CD5E" w:rsidR="0053736F" w:rsidRPr="00536417" w:rsidRDefault="004260AC" w:rsidP="0053736F">
            <w:pPr>
              <w:pStyle w:val="ulli"/>
              <w:numPr>
                <w:ilvl w:val="0"/>
                <w:numId w:val="5"/>
              </w:numPr>
              <w:spacing w:line="240" w:lineRule="auto"/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</w:pPr>
            <w:r w:rsidRPr="00536417"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  <w:t>Visualización</w:t>
            </w:r>
            <w:r w:rsidR="00B329A9" w:rsidRPr="00536417"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  <w:t xml:space="preserve"> de datos</w:t>
            </w:r>
          </w:p>
          <w:p w14:paraId="679D7DD2" w14:textId="4F66F9FF" w:rsidR="00401F95" w:rsidRPr="00536417" w:rsidRDefault="004260AC" w:rsidP="0053736F">
            <w:pPr>
              <w:pStyle w:val="ulli"/>
              <w:numPr>
                <w:ilvl w:val="0"/>
                <w:numId w:val="5"/>
              </w:numPr>
              <w:spacing w:line="240" w:lineRule="auto"/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</w:pPr>
            <w:r w:rsidRPr="00536417"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  <w:t>Gestión</w:t>
            </w:r>
            <w:r w:rsidR="00B329A9" w:rsidRPr="00536417"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  <w:t xml:space="preserve"> de </w:t>
            </w:r>
            <w:r w:rsidR="0083453E" w:rsidRPr="00536417"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  <w:t>Librerías</w:t>
            </w:r>
          </w:p>
        </w:tc>
        <w:tc>
          <w:tcPr>
            <w:tcW w:w="4536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8C30C3" w14:textId="7EAF0FB6" w:rsidR="0053736F" w:rsidRPr="00536417" w:rsidRDefault="004260AC" w:rsidP="0053736F">
            <w:pPr>
              <w:pStyle w:val="ulli"/>
              <w:numPr>
                <w:ilvl w:val="0"/>
                <w:numId w:val="5"/>
              </w:numPr>
              <w:spacing w:line="240" w:lineRule="auto"/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</w:pPr>
            <w:r w:rsidRPr="00536417"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  <w:t>Resolución</w:t>
            </w:r>
            <w:r w:rsidR="00B329A9" w:rsidRPr="00536417"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  <w:t xml:space="preserve"> de Problemas </w:t>
            </w:r>
            <w:r w:rsidR="0083453E" w:rsidRPr="00536417"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  <w:t>Técnicos</w:t>
            </w:r>
          </w:p>
          <w:p w14:paraId="08379617" w14:textId="1CD56034" w:rsidR="0053736F" w:rsidRPr="00536417" w:rsidRDefault="00B329A9" w:rsidP="0053736F">
            <w:pPr>
              <w:pStyle w:val="ulli"/>
              <w:numPr>
                <w:ilvl w:val="0"/>
                <w:numId w:val="5"/>
              </w:numPr>
              <w:spacing w:line="240" w:lineRule="auto"/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</w:pPr>
            <w:r w:rsidRPr="00536417"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  <w:t>Aseguramiento de Calidad y Pruebas</w:t>
            </w:r>
          </w:p>
          <w:p w14:paraId="3BB0599B" w14:textId="3B797536" w:rsidR="00401F95" w:rsidRPr="00536417" w:rsidRDefault="004260AC" w:rsidP="0053736F">
            <w:pPr>
              <w:pStyle w:val="ulli"/>
              <w:numPr>
                <w:ilvl w:val="0"/>
                <w:numId w:val="5"/>
              </w:numPr>
              <w:spacing w:line="240" w:lineRule="auto"/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</w:pPr>
            <w:r w:rsidRPr="00536417"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  <w:t>Diseño</w:t>
            </w:r>
            <w:r w:rsidR="00B329A9" w:rsidRPr="00536417"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  <w:t xml:space="preserve"> de Interfaces de Usuarios</w:t>
            </w:r>
            <w:r w:rsidR="0053736F" w:rsidRPr="00536417"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  <w:t xml:space="preserve"> (UI</w:t>
            </w:r>
            <w:r w:rsidR="00B329A9" w:rsidRPr="00536417"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  <w:t>) y Experiencia de Usuario</w:t>
            </w:r>
            <w:r w:rsidR="0053736F" w:rsidRPr="00536417"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  <w:t xml:space="preserve"> (UX)</w:t>
            </w:r>
          </w:p>
        </w:tc>
        <w:tc>
          <w:tcPr>
            <w:tcW w:w="10739" w:type="dxa"/>
            <w:tcBorders>
              <w:left w:val="single" w:sz="8" w:space="0" w:color="FEFDFD"/>
            </w:tcBorders>
          </w:tcPr>
          <w:p w14:paraId="5E868C71" w14:textId="34499AAE" w:rsidR="0053736F" w:rsidRPr="00536417" w:rsidRDefault="004260AC" w:rsidP="0053736F">
            <w:pPr>
              <w:pStyle w:val="ulli"/>
              <w:numPr>
                <w:ilvl w:val="0"/>
                <w:numId w:val="5"/>
              </w:numPr>
              <w:spacing w:line="240" w:lineRule="auto"/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</w:pPr>
            <w:r w:rsidRPr="00536417"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  <w:t>Resolución</w:t>
            </w:r>
            <w:r w:rsidR="00B329A9" w:rsidRPr="00536417"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  <w:t xml:space="preserve"> de Problemas</w:t>
            </w:r>
          </w:p>
          <w:p w14:paraId="6AC6C6C1" w14:textId="08055C9C" w:rsidR="0053736F" w:rsidRPr="00536417" w:rsidRDefault="004260AC" w:rsidP="0053736F">
            <w:pPr>
              <w:pStyle w:val="ulli"/>
              <w:numPr>
                <w:ilvl w:val="0"/>
                <w:numId w:val="5"/>
              </w:numPr>
              <w:spacing w:line="240" w:lineRule="auto"/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</w:pPr>
            <w:r w:rsidRPr="00536417"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  <w:t>Gestión</w:t>
            </w:r>
            <w:r w:rsidR="00B329A9" w:rsidRPr="00536417"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  <w:t xml:space="preserve"> de Proyectos</w:t>
            </w:r>
          </w:p>
          <w:p w14:paraId="66C3D60B" w14:textId="35025D9A" w:rsidR="0053736F" w:rsidRPr="00536417" w:rsidRDefault="00B329A9" w:rsidP="0053736F">
            <w:pPr>
              <w:pStyle w:val="ulli"/>
              <w:numPr>
                <w:ilvl w:val="0"/>
                <w:numId w:val="5"/>
              </w:numPr>
              <w:spacing w:line="240" w:lineRule="auto"/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</w:pPr>
            <w:r w:rsidRPr="00536417"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  <w:t xml:space="preserve">Pensamiento </w:t>
            </w:r>
            <w:r w:rsidR="004260AC" w:rsidRPr="00536417"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  <w:t>Analítico</w:t>
            </w:r>
          </w:p>
          <w:p w14:paraId="5952EA43" w14:textId="0B1E2363" w:rsidR="00401F95" w:rsidRPr="00536417" w:rsidRDefault="004260AC" w:rsidP="0053736F">
            <w:pPr>
              <w:pStyle w:val="ulli"/>
              <w:numPr>
                <w:ilvl w:val="0"/>
                <w:numId w:val="5"/>
              </w:numPr>
              <w:spacing w:line="240" w:lineRule="auto"/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</w:pPr>
            <w:r w:rsidRPr="00536417"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  <w:t>Gestión</w:t>
            </w:r>
            <w:r w:rsidR="00B329A9" w:rsidRPr="00536417">
              <w:rPr>
                <w:rFonts w:ascii="Calibri" w:eastAsia="Palatino Linotype" w:hAnsi="Calibri" w:cs="Calibri"/>
                <w:sz w:val="22"/>
                <w:szCs w:val="22"/>
                <w:lang w:val="es-CL"/>
              </w:rPr>
              <w:t xml:space="preserve"> del Tiempo</w:t>
            </w:r>
          </w:p>
        </w:tc>
      </w:tr>
    </w:tbl>
    <w:p w14:paraId="4A541F23" w14:textId="77777777" w:rsidR="00401F95" w:rsidRPr="00536417" w:rsidRDefault="00401F95" w:rsidP="00401F95">
      <w:pPr>
        <w:pStyle w:val="ulli"/>
        <w:numPr>
          <w:ilvl w:val="0"/>
          <w:numId w:val="1"/>
        </w:numPr>
        <w:spacing w:line="240" w:lineRule="auto"/>
        <w:ind w:left="460" w:hanging="210"/>
        <w:rPr>
          <w:rFonts w:ascii="Calibri" w:eastAsia="Palatino Linotype" w:hAnsi="Calibri" w:cs="Calibri"/>
          <w:vanish/>
          <w:sz w:val="22"/>
          <w:szCs w:val="22"/>
          <w:lang w:val="es-CL"/>
        </w:rPr>
      </w:pPr>
      <w:r w:rsidRPr="00536417">
        <w:rPr>
          <w:rFonts w:ascii="Calibri" w:eastAsia="Palatino Linotype" w:hAnsi="Calibri" w:cs="Calibri"/>
          <w:vanish/>
          <w:sz w:val="22"/>
          <w:szCs w:val="22"/>
          <w:lang w:val="es-CL"/>
        </w:rPr>
        <w:t>Project Coordination</w:t>
      </w:r>
    </w:p>
    <w:p w14:paraId="183B5D81" w14:textId="77777777" w:rsidR="00401F95" w:rsidRPr="00536417" w:rsidRDefault="00401F95" w:rsidP="00401F95">
      <w:pPr>
        <w:pStyle w:val="ulli"/>
        <w:numPr>
          <w:ilvl w:val="0"/>
          <w:numId w:val="1"/>
        </w:numPr>
        <w:spacing w:line="240" w:lineRule="auto"/>
        <w:ind w:left="460" w:hanging="210"/>
        <w:rPr>
          <w:rFonts w:ascii="Calibri" w:eastAsia="Palatino Linotype" w:hAnsi="Calibri" w:cs="Calibri"/>
          <w:vanish/>
          <w:sz w:val="22"/>
          <w:szCs w:val="22"/>
          <w:lang w:val="es-CL"/>
        </w:rPr>
      </w:pPr>
      <w:r w:rsidRPr="00536417">
        <w:rPr>
          <w:rFonts w:ascii="Calibri" w:eastAsia="Palatino Linotype" w:hAnsi="Calibri" w:cs="Calibri"/>
          <w:vanish/>
          <w:sz w:val="22"/>
          <w:szCs w:val="22"/>
          <w:lang w:val="es-CL"/>
        </w:rPr>
        <w:t>Cost Management</w:t>
      </w:r>
    </w:p>
    <w:p w14:paraId="387EE4E5" w14:textId="77777777" w:rsidR="00401F95" w:rsidRPr="00536417" w:rsidRDefault="00401F95" w:rsidP="00401F95">
      <w:pPr>
        <w:pStyle w:val="ulli"/>
        <w:numPr>
          <w:ilvl w:val="0"/>
          <w:numId w:val="1"/>
        </w:numPr>
        <w:spacing w:line="240" w:lineRule="auto"/>
        <w:ind w:left="460" w:hanging="210"/>
        <w:rPr>
          <w:rFonts w:ascii="Calibri" w:eastAsia="Palatino Linotype" w:hAnsi="Calibri" w:cs="Calibri"/>
          <w:vanish/>
          <w:sz w:val="22"/>
          <w:szCs w:val="22"/>
          <w:lang w:val="es-CL"/>
        </w:rPr>
      </w:pPr>
      <w:r w:rsidRPr="00536417">
        <w:rPr>
          <w:rFonts w:ascii="Calibri" w:eastAsia="Palatino Linotype" w:hAnsi="Calibri" w:cs="Calibri"/>
          <w:vanish/>
          <w:sz w:val="22"/>
          <w:szCs w:val="22"/>
          <w:lang w:val="es-CL"/>
        </w:rPr>
        <w:t>Scheduling and Planning</w:t>
      </w:r>
    </w:p>
    <w:p w14:paraId="77200685" w14:textId="77777777" w:rsidR="00401F95" w:rsidRPr="00536417" w:rsidRDefault="00401F95" w:rsidP="00401F95">
      <w:pPr>
        <w:pStyle w:val="ulli"/>
        <w:numPr>
          <w:ilvl w:val="0"/>
          <w:numId w:val="1"/>
        </w:numPr>
        <w:spacing w:line="240" w:lineRule="auto"/>
        <w:ind w:left="460" w:hanging="210"/>
        <w:rPr>
          <w:rFonts w:ascii="Calibri" w:eastAsia="Palatino Linotype" w:hAnsi="Calibri" w:cs="Calibri"/>
          <w:vanish/>
          <w:sz w:val="22"/>
          <w:szCs w:val="22"/>
          <w:lang w:val="es-CL"/>
        </w:rPr>
      </w:pPr>
      <w:r w:rsidRPr="00536417">
        <w:rPr>
          <w:rFonts w:ascii="Calibri" w:eastAsia="Palatino Linotype" w:hAnsi="Calibri" w:cs="Calibri"/>
          <w:vanish/>
          <w:sz w:val="22"/>
          <w:szCs w:val="22"/>
          <w:lang w:val="es-CL"/>
        </w:rPr>
        <w:t>Subcontractor Management</w:t>
      </w:r>
    </w:p>
    <w:p w14:paraId="22A71AA6" w14:textId="77777777" w:rsidR="00401F95" w:rsidRPr="00536417" w:rsidRDefault="00401F95" w:rsidP="00401F95">
      <w:pPr>
        <w:pStyle w:val="ulli"/>
        <w:numPr>
          <w:ilvl w:val="0"/>
          <w:numId w:val="1"/>
        </w:numPr>
        <w:spacing w:line="240" w:lineRule="auto"/>
        <w:ind w:left="460" w:hanging="210"/>
        <w:rPr>
          <w:rFonts w:ascii="Calibri" w:eastAsia="Palatino Linotype" w:hAnsi="Calibri" w:cs="Calibri"/>
          <w:vanish/>
          <w:sz w:val="22"/>
          <w:szCs w:val="22"/>
          <w:lang w:val="es-CL"/>
        </w:rPr>
      </w:pPr>
      <w:r w:rsidRPr="00536417">
        <w:rPr>
          <w:rFonts w:ascii="Calibri" w:eastAsia="Palatino Linotype" w:hAnsi="Calibri" w:cs="Calibri"/>
          <w:vanish/>
          <w:sz w:val="22"/>
          <w:szCs w:val="22"/>
          <w:lang w:val="es-CL"/>
        </w:rPr>
        <w:t>Proficiency in Jonas Software</w:t>
      </w:r>
    </w:p>
    <w:p w14:paraId="7FB60F5E" w14:textId="77777777" w:rsidR="00401F95" w:rsidRPr="00536417" w:rsidRDefault="00401F95" w:rsidP="00401F95">
      <w:pPr>
        <w:pStyle w:val="ulli"/>
        <w:numPr>
          <w:ilvl w:val="0"/>
          <w:numId w:val="1"/>
        </w:numPr>
        <w:spacing w:line="240" w:lineRule="auto"/>
        <w:ind w:left="460" w:hanging="210"/>
        <w:rPr>
          <w:rFonts w:ascii="Calibri" w:eastAsia="Palatino Linotype" w:hAnsi="Calibri" w:cs="Calibri"/>
          <w:vanish/>
          <w:sz w:val="22"/>
          <w:szCs w:val="22"/>
          <w:lang w:val="es-CL"/>
        </w:rPr>
      </w:pPr>
      <w:r w:rsidRPr="00536417">
        <w:rPr>
          <w:rFonts w:ascii="Calibri" w:eastAsia="Palatino Linotype" w:hAnsi="Calibri" w:cs="Calibri"/>
          <w:vanish/>
          <w:sz w:val="22"/>
          <w:szCs w:val="22"/>
          <w:lang w:val="es-CL"/>
        </w:rPr>
        <w:t>Machinery Operation (e.g., Skid Steers, Loaders)</w:t>
      </w:r>
    </w:p>
    <w:p w14:paraId="06788AC7" w14:textId="77777777" w:rsidR="00401F95" w:rsidRPr="00536417" w:rsidRDefault="00401F95" w:rsidP="00401F95">
      <w:pPr>
        <w:pStyle w:val="ulli"/>
        <w:numPr>
          <w:ilvl w:val="0"/>
          <w:numId w:val="2"/>
        </w:numPr>
        <w:spacing w:line="240" w:lineRule="auto"/>
        <w:ind w:left="460" w:hanging="210"/>
        <w:rPr>
          <w:rFonts w:ascii="Calibri" w:eastAsia="Palatino Linotype" w:hAnsi="Calibri" w:cs="Calibri"/>
          <w:vanish/>
          <w:sz w:val="22"/>
          <w:szCs w:val="22"/>
          <w:lang w:val="es-CL"/>
        </w:rPr>
      </w:pPr>
      <w:r w:rsidRPr="00536417">
        <w:rPr>
          <w:rFonts w:ascii="Calibri" w:eastAsia="Palatino Linotype" w:hAnsi="Calibri" w:cs="Calibri"/>
          <w:vanish/>
          <w:sz w:val="22"/>
          <w:szCs w:val="22"/>
          <w:lang w:val="es-CL"/>
        </w:rPr>
        <w:t>Effective Communication</w:t>
      </w:r>
    </w:p>
    <w:p w14:paraId="5970B10F" w14:textId="77777777" w:rsidR="00401F95" w:rsidRPr="00536417" w:rsidRDefault="00401F95" w:rsidP="00401F95">
      <w:pPr>
        <w:pStyle w:val="ulli"/>
        <w:numPr>
          <w:ilvl w:val="0"/>
          <w:numId w:val="2"/>
        </w:numPr>
        <w:spacing w:line="240" w:lineRule="auto"/>
        <w:ind w:left="460" w:hanging="210"/>
        <w:rPr>
          <w:rFonts w:ascii="Calibri" w:eastAsia="Palatino Linotype" w:hAnsi="Calibri" w:cs="Calibri"/>
          <w:vanish/>
          <w:sz w:val="22"/>
          <w:szCs w:val="22"/>
          <w:lang w:val="es-CL"/>
        </w:rPr>
      </w:pPr>
      <w:r w:rsidRPr="00536417">
        <w:rPr>
          <w:rFonts w:ascii="Calibri" w:eastAsia="Palatino Linotype" w:hAnsi="Calibri" w:cs="Calibri"/>
          <w:vanish/>
          <w:sz w:val="22"/>
          <w:szCs w:val="22"/>
          <w:lang w:val="es-CL"/>
        </w:rPr>
        <w:t>Team Leadership and Training</w:t>
      </w:r>
    </w:p>
    <w:p w14:paraId="53457233" w14:textId="77777777" w:rsidR="00401F95" w:rsidRPr="00536417" w:rsidRDefault="00401F95" w:rsidP="00401F95">
      <w:pPr>
        <w:pStyle w:val="ulli"/>
        <w:numPr>
          <w:ilvl w:val="0"/>
          <w:numId w:val="2"/>
        </w:numPr>
        <w:spacing w:line="240" w:lineRule="auto"/>
        <w:ind w:left="460" w:hanging="210"/>
        <w:rPr>
          <w:rFonts w:ascii="Calibri" w:eastAsia="Palatino Linotype" w:hAnsi="Calibri" w:cs="Calibri"/>
          <w:vanish/>
          <w:sz w:val="22"/>
          <w:szCs w:val="22"/>
          <w:lang w:val="es-CL"/>
        </w:rPr>
      </w:pPr>
      <w:r w:rsidRPr="00536417">
        <w:rPr>
          <w:rFonts w:ascii="Calibri" w:eastAsia="Palatino Linotype" w:hAnsi="Calibri" w:cs="Calibri"/>
          <w:vanish/>
          <w:sz w:val="22"/>
          <w:szCs w:val="22"/>
          <w:lang w:val="es-CL"/>
        </w:rPr>
        <w:t>Problem Solving</w:t>
      </w:r>
    </w:p>
    <w:p w14:paraId="2A3B01FE" w14:textId="77777777" w:rsidR="00401F95" w:rsidRPr="00536417" w:rsidRDefault="00401F95" w:rsidP="00401F95">
      <w:pPr>
        <w:pStyle w:val="ulli"/>
        <w:numPr>
          <w:ilvl w:val="0"/>
          <w:numId w:val="2"/>
        </w:numPr>
        <w:spacing w:line="240" w:lineRule="auto"/>
        <w:ind w:left="460" w:hanging="210"/>
        <w:rPr>
          <w:rFonts w:ascii="Calibri" w:eastAsia="Palatino Linotype" w:hAnsi="Calibri" w:cs="Calibri"/>
          <w:vanish/>
          <w:sz w:val="22"/>
          <w:szCs w:val="22"/>
          <w:lang w:val="es-CL"/>
        </w:rPr>
      </w:pPr>
      <w:r w:rsidRPr="00536417">
        <w:rPr>
          <w:rFonts w:ascii="Calibri" w:eastAsia="Palatino Linotype" w:hAnsi="Calibri" w:cs="Calibri"/>
          <w:vanish/>
          <w:sz w:val="22"/>
          <w:szCs w:val="22"/>
          <w:lang w:val="es-CL"/>
        </w:rPr>
        <w:t>Time Management</w:t>
      </w:r>
    </w:p>
    <w:p w14:paraId="34C84398" w14:textId="77777777" w:rsidR="00401F95" w:rsidRPr="00536417" w:rsidRDefault="00401F95" w:rsidP="00401F95">
      <w:pPr>
        <w:pStyle w:val="ulli"/>
        <w:numPr>
          <w:ilvl w:val="0"/>
          <w:numId w:val="2"/>
        </w:numPr>
        <w:spacing w:line="240" w:lineRule="auto"/>
        <w:ind w:left="460" w:hanging="210"/>
        <w:rPr>
          <w:rFonts w:ascii="Calibri" w:eastAsia="Palatino Linotype" w:hAnsi="Calibri" w:cs="Calibri"/>
          <w:vanish/>
          <w:sz w:val="22"/>
          <w:szCs w:val="22"/>
          <w:lang w:val="es-CL"/>
        </w:rPr>
      </w:pPr>
      <w:r w:rsidRPr="00536417">
        <w:rPr>
          <w:rFonts w:ascii="Calibri" w:eastAsia="Palatino Linotype" w:hAnsi="Calibri" w:cs="Calibri"/>
          <w:vanish/>
          <w:sz w:val="22"/>
          <w:szCs w:val="22"/>
          <w:lang w:val="es-CL"/>
        </w:rPr>
        <w:t>Adaptability</w:t>
      </w:r>
    </w:p>
    <w:p w14:paraId="01D5DB4A" w14:textId="77777777" w:rsidR="00401F95" w:rsidRPr="00536417" w:rsidRDefault="00401F95" w:rsidP="00401F95">
      <w:pPr>
        <w:pStyle w:val="ulli"/>
        <w:numPr>
          <w:ilvl w:val="0"/>
          <w:numId w:val="2"/>
        </w:numPr>
        <w:spacing w:line="240" w:lineRule="auto"/>
        <w:ind w:left="460" w:hanging="210"/>
        <w:rPr>
          <w:rFonts w:ascii="Calibri" w:eastAsia="Palatino Linotype" w:hAnsi="Calibri" w:cs="Calibri"/>
          <w:vanish/>
          <w:sz w:val="22"/>
          <w:szCs w:val="22"/>
          <w:lang w:val="es-CL"/>
        </w:rPr>
      </w:pPr>
      <w:r w:rsidRPr="00536417">
        <w:rPr>
          <w:rFonts w:ascii="Calibri" w:eastAsia="Palatino Linotype" w:hAnsi="Calibri" w:cs="Calibri"/>
          <w:vanish/>
          <w:sz w:val="22"/>
          <w:szCs w:val="22"/>
          <w:lang w:val="es-CL"/>
        </w:rPr>
        <w:t>Attention to Detail</w:t>
      </w:r>
    </w:p>
    <w:p w14:paraId="3F0B9506" w14:textId="12AD1C04" w:rsidR="00401F95" w:rsidRPr="00536417" w:rsidRDefault="004260AC" w:rsidP="0053736F">
      <w:pPr>
        <w:pStyle w:val="divdocumentdivsectiontitle"/>
        <w:pBdr>
          <w:bottom w:val="single" w:sz="4" w:space="1" w:color="auto"/>
        </w:pBdr>
        <w:spacing w:before="240" w:after="200" w:line="240" w:lineRule="auto"/>
        <w:rPr>
          <w:rFonts w:ascii="Calibri" w:eastAsia="Palatino Linotype" w:hAnsi="Calibri" w:cs="Calibri"/>
          <w:b/>
          <w:bCs/>
          <w:color w:val="002060"/>
          <w:sz w:val="22"/>
          <w:szCs w:val="22"/>
          <w:lang w:val="es-CL"/>
        </w:rPr>
      </w:pPr>
      <w:r>
        <w:rPr>
          <w:rFonts w:ascii="Calibri" w:eastAsia="Palatino Linotype" w:hAnsi="Calibri" w:cs="Calibri"/>
          <w:b/>
          <w:bCs/>
          <w:color w:val="002060"/>
          <w:sz w:val="22"/>
          <w:szCs w:val="22"/>
          <w:lang w:val="es-CL"/>
        </w:rPr>
        <w:t>Historial de Trabajo</w:t>
      </w:r>
    </w:p>
    <w:p w14:paraId="481D3F48" w14:textId="04B6AE04" w:rsidR="00F70DCB" w:rsidRPr="00536417" w:rsidRDefault="000947FD" w:rsidP="00F70DCB">
      <w:pPr>
        <w:pStyle w:val="divdocumentdivsectiontitle"/>
        <w:spacing w:line="240" w:lineRule="auto"/>
        <w:rPr>
          <w:rStyle w:val="spanjobtitle"/>
          <w:rFonts w:ascii="Calibri" w:eastAsia="Palatino Linotype" w:hAnsi="Calibri" w:cs="Calibri"/>
          <w:i/>
          <w:iCs/>
          <w:color w:val="auto"/>
          <w:sz w:val="22"/>
          <w:szCs w:val="22"/>
          <w:lang w:val="es-CL"/>
        </w:rPr>
      </w:pPr>
      <w:r w:rsidRPr="00536417">
        <w:rPr>
          <w:rStyle w:val="spanjobtitle"/>
          <w:rFonts w:ascii="Calibri" w:eastAsia="Palatino Linotype" w:hAnsi="Calibri" w:cs="Calibri"/>
          <w:i/>
          <w:iCs/>
          <w:color w:val="auto"/>
          <w:sz w:val="22"/>
          <w:szCs w:val="22"/>
          <w:lang w:val="es-CL"/>
        </w:rPr>
        <w:t>Consultor IT</w:t>
      </w:r>
      <w:r w:rsidR="00F70DCB" w:rsidRPr="00536417">
        <w:rPr>
          <w:rStyle w:val="spanjobtitle"/>
          <w:rFonts w:ascii="Calibri" w:eastAsia="Palatino Linotype" w:hAnsi="Calibri" w:cs="Calibri"/>
          <w:i/>
          <w:iCs/>
          <w:color w:val="auto"/>
          <w:sz w:val="22"/>
          <w:szCs w:val="22"/>
          <w:lang w:val="es-CL"/>
        </w:rPr>
        <w:t xml:space="preserve"> | 12/2021 – 08/2022</w:t>
      </w:r>
    </w:p>
    <w:p w14:paraId="251190D0" w14:textId="77777777" w:rsidR="00F70DCB" w:rsidRPr="00536417" w:rsidRDefault="00F70DCB" w:rsidP="00F70DCB">
      <w:pPr>
        <w:pStyle w:val="divdocumentdivsectiontitle"/>
        <w:spacing w:line="240" w:lineRule="auto"/>
        <w:rPr>
          <w:rStyle w:val="spanjobtitle"/>
          <w:rFonts w:ascii="Calibri" w:eastAsia="Palatino Linotype" w:hAnsi="Calibri" w:cs="Calibri"/>
          <w:color w:val="auto"/>
          <w:sz w:val="22"/>
          <w:szCs w:val="22"/>
          <w:lang w:val="es-CL"/>
        </w:rPr>
      </w:pPr>
      <w:r w:rsidRPr="00536417">
        <w:rPr>
          <w:rStyle w:val="spanjobtitle"/>
          <w:rFonts w:ascii="Calibri" w:eastAsia="Palatino Linotype" w:hAnsi="Calibri" w:cs="Calibri"/>
          <w:color w:val="auto"/>
          <w:sz w:val="22"/>
          <w:szCs w:val="22"/>
          <w:lang w:val="es-CL"/>
        </w:rPr>
        <w:t>ConIngenio.cl, San Bernardo, Chile</w:t>
      </w:r>
    </w:p>
    <w:p w14:paraId="2BB8D3F1" w14:textId="77777777" w:rsidR="000947FD" w:rsidRPr="00536417" w:rsidRDefault="000947FD" w:rsidP="008105A9">
      <w:pPr>
        <w:pStyle w:val="divdocumentdivsectiontitle"/>
        <w:numPr>
          <w:ilvl w:val="0"/>
          <w:numId w:val="9"/>
        </w:numPr>
        <w:spacing w:line="240" w:lineRule="auto"/>
        <w:jc w:val="both"/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  <w:lang w:val="es-CL"/>
        </w:rPr>
      </w:pPr>
      <w:r w:rsidRPr="00536417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  <w:lang w:val="es-CL"/>
        </w:rPr>
        <w:t>Identificó los requisitos para adaptar soluciones de TI de manera efectiva, manteniendo todos los presupuestos de proyectos por debajo de $5,000.</w:t>
      </w:r>
    </w:p>
    <w:p w14:paraId="6CA791CD" w14:textId="77777777" w:rsidR="000947FD" w:rsidRPr="00536417" w:rsidRDefault="000947FD" w:rsidP="008105A9">
      <w:pPr>
        <w:pStyle w:val="divdocumentdivsectiontitle"/>
        <w:numPr>
          <w:ilvl w:val="0"/>
          <w:numId w:val="9"/>
        </w:numPr>
        <w:spacing w:line="240" w:lineRule="auto"/>
        <w:jc w:val="both"/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  <w:lang w:val="es-CL"/>
        </w:rPr>
      </w:pPr>
      <w:r w:rsidRPr="00536417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  <w:lang w:val="es-CL"/>
        </w:rPr>
        <w:t>Actualizó bibliotecas de software y realizó ajustes de rendimiento para mejorar la fiabilidad y eficiencia del sistema en varios proyectos de la empresa.</w:t>
      </w:r>
    </w:p>
    <w:p w14:paraId="739149B9" w14:textId="77777777" w:rsidR="000947FD" w:rsidRPr="00536417" w:rsidRDefault="000947FD" w:rsidP="008105A9">
      <w:pPr>
        <w:pStyle w:val="divdocumentdivsectiontitle"/>
        <w:numPr>
          <w:ilvl w:val="0"/>
          <w:numId w:val="9"/>
        </w:numPr>
        <w:spacing w:line="240" w:lineRule="auto"/>
        <w:jc w:val="both"/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  <w:lang w:val="es-CL"/>
        </w:rPr>
      </w:pPr>
      <w:r w:rsidRPr="00536417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  <w:lang w:val="es-CL"/>
        </w:rPr>
        <w:t>Realizó análisis profundos e implementó medidas de aseguramiento de calidad en más de tres proyectos clave.</w:t>
      </w:r>
    </w:p>
    <w:p w14:paraId="27C63FE9" w14:textId="77777777" w:rsidR="000947FD" w:rsidRPr="00536417" w:rsidRDefault="000947FD" w:rsidP="008105A9">
      <w:pPr>
        <w:pStyle w:val="divdocumentdivsectiontitle"/>
        <w:numPr>
          <w:ilvl w:val="0"/>
          <w:numId w:val="9"/>
        </w:numPr>
        <w:spacing w:line="240" w:lineRule="auto"/>
        <w:jc w:val="both"/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  <w:lang w:val="es-CL"/>
        </w:rPr>
      </w:pPr>
      <w:r w:rsidRPr="00536417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  <w:lang w:val="es-CL"/>
        </w:rPr>
        <w:t>Proporcionó mantenimiento y soporte técnico para sistemas de TI, reduciendo el tiempo de inactividad y mejorando la satisfacción del usuario.</w:t>
      </w:r>
    </w:p>
    <w:p w14:paraId="70F0D6F4" w14:textId="7B8E914D" w:rsidR="00F70DCB" w:rsidRPr="00E47408" w:rsidRDefault="000947FD" w:rsidP="008105A9">
      <w:pPr>
        <w:pStyle w:val="divdocumentdivsectiontitle"/>
        <w:numPr>
          <w:ilvl w:val="0"/>
          <w:numId w:val="9"/>
        </w:numPr>
        <w:spacing w:line="240" w:lineRule="auto"/>
        <w:jc w:val="both"/>
        <w:rPr>
          <w:rStyle w:val="spanjobtitle"/>
          <w:rFonts w:ascii="Calibri" w:eastAsia="Palatino Linotype" w:hAnsi="Calibri" w:cs="Calibri"/>
          <w:color w:val="auto"/>
          <w:sz w:val="22"/>
          <w:szCs w:val="22"/>
          <w:lang w:val="es-CL"/>
        </w:rPr>
      </w:pPr>
      <w:r w:rsidRPr="00536417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  <w:lang w:val="es-CL"/>
        </w:rPr>
        <w:t>Solucionó y resolvió problemas complejos de hardware y software, lo que llevó a mejoras en la funcionalidad del sistema y la experiencia del usuario.</w:t>
      </w:r>
    </w:p>
    <w:p w14:paraId="4E5F45B0" w14:textId="77777777" w:rsidR="00E47408" w:rsidRPr="00536417" w:rsidRDefault="00E47408" w:rsidP="00E47408">
      <w:pPr>
        <w:pStyle w:val="divdocumentdivsectiontitle"/>
        <w:spacing w:line="240" w:lineRule="auto"/>
        <w:ind w:left="720"/>
        <w:jc w:val="both"/>
        <w:rPr>
          <w:rStyle w:val="spanjobtitle"/>
          <w:rFonts w:ascii="Calibri" w:eastAsia="Palatino Linotype" w:hAnsi="Calibri" w:cs="Calibri"/>
          <w:color w:val="auto"/>
          <w:sz w:val="22"/>
          <w:szCs w:val="22"/>
          <w:lang w:val="es-CL"/>
        </w:rPr>
      </w:pPr>
    </w:p>
    <w:p w14:paraId="4AFF6AAF" w14:textId="74404031" w:rsidR="00F70DCB" w:rsidRPr="00815841" w:rsidRDefault="000947FD" w:rsidP="00F70DCB">
      <w:pPr>
        <w:pStyle w:val="divdocumentdivsectiontitle"/>
        <w:spacing w:line="240" w:lineRule="auto"/>
        <w:rPr>
          <w:rStyle w:val="spanjobtitle"/>
          <w:rFonts w:ascii="Calibri" w:eastAsia="Palatino Linotype" w:hAnsi="Calibri" w:cs="Calibri"/>
          <w:i/>
          <w:iCs/>
          <w:color w:val="auto"/>
          <w:sz w:val="22"/>
          <w:szCs w:val="22"/>
          <w:lang w:val="en-CA"/>
        </w:rPr>
      </w:pPr>
      <w:proofErr w:type="spellStart"/>
      <w:r w:rsidRPr="00815841">
        <w:rPr>
          <w:rStyle w:val="spanjobtitle"/>
          <w:rFonts w:ascii="Calibri" w:eastAsia="Palatino Linotype" w:hAnsi="Calibri" w:cs="Calibri"/>
          <w:i/>
          <w:iCs/>
          <w:color w:val="auto"/>
          <w:sz w:val="22"/>
          <w:szCs w:val="22"/>
          <w:lang w:val="en-CA"/>
        </w:rPr>
        <w:t>Programador</w:t>
      </w:r>
      <w:proofErr w:type="spellEnd"/>
      <w:r w:rsidRPr="00815841">
        <w:rPr>
          <w:rStyle w:val="spanjobtitle"/>
          <w:rFonts w:ascii="Calibri" w:eastAsia="Palatino Linotype" w:hAnsi="Calibri" w:cs="Calibri"/>
          <w:i/>
          <w:iCs/>
          <w:color w:val="auto"/>
          <w:sz w:val="22"/>
          <w:szCs w:val="22"/>
          <w:lang w:val="en-CA"/>
        </w:rPr>
        <w:t xml:space="preserve"> Junior</w:t>
      </w:r>
      <w:r w:rsidR="00F70DCB" w:rsidRPr="00815841">
        <w:rPr>
          <w:rStyle w:val="spanjobtitle"/>
          <w:rFonts w:ascii="Calibri" w:eastAsia="Palatino Linotype" w:hAnsi="Calibri" w:cs="Calibri"/>
          <w:i/>
          <w:iCs/>
          <w:color w:val="auto"/>
          <w:sz w:val="22"/>
          <w:szCs w:val="22"/>
          <w:lang w:val="en-CA"/>
        </w:rPr>
        <w:t>| 02/2020 – 02/2021</w:t>
      </w:r>
    </w:p>
    <w:p w14:paraId="43AC988F" w14:textId="77777777" w:rsidR="00F70DCB" w:rsidRPr="00815841" w:rsidRDefault="00F70DCB" w:rsidP="00F70DCB">
      <w:pPr>
        <w:pStyle w:val="divdocumentdivsectiontitle"/>
        <w:spacing w:line="240" w:lineRule="auto"/>
        <w:rPr>
          <w:rStyle w:val="spanjobtitle"/>
          <w:rFonts w:ascii="Calibri" w:eastAsia="Palatino Linotype" w:hAnsi="Calibri" w:cs="Calibri"/>
          <w:color w:val="auto"/>
          <w:sz w:val="22"/>
          <w:szCs w:val="22"/>
          <w:lang w:val="en-CA"/>
        </w:rPr>
      </w:pPr>
      <w:r w:rsidRPr="00815841">
        <w:rPr>
          <w:rStyle w:val="spanjobtitle"/>
          <w:rFonts w:ascii="Calibri" w:eastAsia="Palatino Linotype" w:hAnsi="Calibri" w:cs="Calibri"/>
          <w:color w:val="auto"/>
          <w:sz w:val="22"/>
          <w:szCs w:val="22"/>
          <w:lang w:val="en-CA"/>
        </w:rPr>
        <w:t>Object Profile, San Bernardo, Chile</w:t>
      </w:r>
    </w:p>
    <w:p w14:paraId="466C3D4B" w14:textId="77777777" w:rsidR="000947FD" w:rsidRPr="000947FD" w:rsidRDefault="000947FD" w:rsidP="008105A9">
      <w:pPr>
        <w:pStyle w:val="divdocumentdivsectiontitle"/>
        <w:numPr>
          <w:ilvl w:val="0"/>
          <w:numId w:val="10"/>
        </w:numPr>
        <w:spacing w:line="240" w:lineRule="auto"/>
        <w:jc w:val="both"/>
        <w:rPr>
          <w:rFonts w:ascii="Calibri" w:eastAsia="Palatino Linotype" w:hAnsi="Calibri" w:cs="Calibri"/>
          <w:color w:val="auto"/>
          <w:sz w:val="22"/>
          <w:szCs w:val="22"/>
          <w:lang w:val="es-CL"/>
        </w:rPr>
      </w:pPr>
      <w:r w:rsidRPr="000947FD">
        <w:rPr>
          <w:rFonts w:ascii="Calibri" w:eastAsia="Palatino Linotype" w:hAnsi="Calibri" w:cs="Calibri"/>
          <w:color w:val="auto"/>
          <w:sz w:val="22"/>
          <w:szCs w:val="22"/>
          <w:lang w:val="es-CL"/>
        </w:rPr>
        <w:t>Desarrolló y perfeccionó bibliotecas de exportación AFrame utilizando Smalltalk, lo que resultó en mejoras sustanciales en aplicaciones de realidad aumentada y manejo de datos.</w:t>
      </w:r>
    </w:p>
    <w:p w14:paraId="41784FE5" w14:textId="77777777" w:rsidR="000947FD" w:rsidRPr="000947FD" w:rsidRDefault="000947FD" w:rsidP="008105A9">
      <w:pPr>
        <w:pStyle w:val="divdocumentdivsectiontitle"/>
        <w:numPr>
          <w:ilvl w:val="0"/>
          <w:numId w:val="10"/>
        </w:numPr>
        <w:spacing w:line="240" w:lineRule="auto"/>
        <w:jc w:val="both"/>
        <w:rPr>
          <w:rFonts w:ascii="Calibri" w:eastAsia="Palatino Linotype" w:hAnsi="Calibri" w:cs="Calibri"/>
          <w:color w:val="auto"/>
          <w:sz w:val="22"/>
          <w:szCs w:val="22"/>
          <w:lang w:val="es-CL"/>
        </w:rPr>
      </w:pPr>
      <w:r w:rsidRPr="000947FD">
        <w:rPr>
          <w:rFonts w:ascii="Calibri" w:eastAsia="Palatino Linotype" w:hAnsi="Calibri" w:cs="Calibri"/>
          <w:color w:val="auto"/>
          <w:sz w:val="22"/>
          <w:szCs w:val="22"/>
          <w:lang w:val="es-CL"/>
        </w:rPr>
        <w:t>Adaptó las bibliotecas Roassal3Export para integrarlas con tecnologías web como HTML, JSON y JavaScript.</w:t>
      </w:r>
    </w:p>
    <w:p w14:paraId="3F9DE260" w14:textId="77777777" w:rsidR="000947FD" w:rsidRPr="000947FD" w:rsidRDefault="000947FD" w:rsidP="008105A9">
      <w:pPr>
        <w:pStyle w:val="divdocumentdivsectiontitle"/>
        <w:numPr>
          <w:ilvl w:val="0"/>
          <w:numId w:val="10"/>
        </w:numPr>
        <w:spacing w:line="240" w:lineRule="auto"/>
        <w:jc w:val="both"/>
        <w:rPr>
          <w:rFonts w:ascii="Calibri" w:eastAsia="Palatino Linotype" w:hAnsi="Calibri" w:cs="Calibri"/>
          <w:color w:val="auto"/>
          <w:sz w:val="22"/>
          <w:szCs w:val="22"/>
          <w:lang w:val="es-CL"/>
        </w:rPr>
      </w:pPr>
      <w:r w:rsidRPr="000947FD">
        <w:rPr>
          <w:rFonts w:ascii="Calibri" w:eastAsia="Palatino Linotype" w:hAnsi="Calibri" w:cs="Calibri"/>
          <w:color w:val="auto"/>
          <w:sz w:val="22"/>
          <w:szCs w:val="22"/>
          <w:lang w:val="es-CL"/>
        </w:rPr>
        <w:t>Analizó interacciones de usuarios con interfaces gráficas para optimizar los diseños de UI/UX, mejorando directamente la satisfacción y el compromiso del usuario final.</w:t>
      </w:r>
    </w:p>
    <w:p w14:paraId="7D5C7DEF" w14:textId="27026314" w:rsidR="00F70DCB" w:rsidRPr="00E47408" w:rsidRDefault="000947FD" w:rsidP="008105A9">
      <w:pPr>
        <w:pStyle w:val="divdocumentdivsectiontitle"/>
        <w:numPr>
          <w:ilvl w:val="0"/>
          <w:numId w:val="10"/>
        </w:numPr>
        <w:spacing w:line="240" w:lineRule="auto"/>
        <w:jc w:val="both"/>
        <w:rPr>
          <w:rFonts w:ascii="Calibri" w:eastAsia="Palatino Linotype" w:hAnsi="Calibri" w:cs="Calibri"/>
          <w:b/>
          <w:bCs/>
          <w:color w:val="auto"/>
          <w:sz w:val="22"/>
          <w:szCs w:val="22"/>
          <w:lang w:val="es-CL"/>
        </w:rPr>
      </w:pPr>
      <w:r w:rsidRPr="00536417">
        <w:rPr>
          <w:rFonts w:ascii="Calibri" w:eastAsia="Palatino Linotype" w:hAnsi="Calibri" w:cs="Calibri"/>
          <w:color w:val="auto"/>
          <w:sz w:val="22"/>
          <w:szCs w:val="22"/>
          <w:lang w:val="es-CL"/>
        </w:rPr>
        <w:t>Gestionó actualizaciones integrales de los sistemas de software, asegurando su alineación con los últimos estándares tecnológicos.</w:t>
      </w:r>
    </w:p>
    <w:p w14:paraId="23373622" w14:textId="77777777" w:rsidR="00E47408" w:rsidRPr="00536417" w:rsidRDefault="00E47408" w:rsidP="00E47408">
      <w:pPr>
        <w:pStyle w:val="divdocumentdivsectiontitle"/>
        <w:spacing w:line="240" w:lineRule="auto"/>
        <w:ind w:left="720"/>
        <w:jc w:val="both"/>
        <w:rPr>
          <w:rStyle w:val="spanjobtitle"/>
          <w:rFonts w:ascii="Calibri" w:eastAsia="Palatino Linotype" w:hAnsi="Calibri" w:cs="Calibri"/>
          <w:color w:val="auto"/>
          <w:sz w:val="22"/>
          <w:szCs w:val="22"/>
          <w:lang w:val="es-CL"/>
        </w:rPr>
      </w:pPr>
    </w:p>
    <w:p w14:paraId="4A8D4616" w14:textId="5C107DA0" w:rsidR="00F70DCB" w:rsidRPr="00815841" w:rsidRDefault="000947FD" w:rsidP="00F70DCB">
      <w:pPr>
        <w:pStyle w:val="divdocumentdivsectiontitle"/>
        <w:spacing w:line="240" w:lineRule="auto"/>
        <w:rPr>
          <w:rStyle w:val="spanjobtitle"/>
          <w:rFonts w:ascii="Calibri" w:eastAsia="Palatino Linotype" w:hAnsi="Calibri" w:cs="Calibri"/>
          <w:i/>
          <w:iCs/>
          <w:color w:val="auto"/>
          <w:sz w:val="22"/>
          <w:szCs w:val="22"/>
          <w:lang w:val="en-CA"/>
        </w:rPr>
      </w:pPr>
      <w:proofErr w:type="spellStart"/>
      <w:r w:rsidRPr="00815841">
        <w:rPr>
          <w:rStyle w:val="spanjobtitle"/>
          <w:rFonts w:ascii="Calibri" w:eastAsia="Palatino Linotype" w:hAnsi="Calibri" w:cs="Calibri"/>
          <w:i/>
          <w:iCs/>
          <w:color w:val="auto"/>
          <w:sz w:val="22"/>
          <w:szCs w:val="22"/>
          <w:lang w:val="en-CA"/>
        </w:rPr>
        <w:t>Programador</w:t>
      </w:r>
      <w:proofErr w:type="spellEnd"/>
      <w:r w:rsidRPr="00815841">
        <w:rPr>
          <w:rStyle w:val="spanjobtitle"/>
          <w:rFonts w:ascii="Calibri" w:eastAsia="Palatino Linotype" w:hAnsi="Calibri" w:cs="Calibri"/>
          <w:i/>
          <w:iCs/>
          <w:color w:val="auto"/>
          <w:sz w:val="22"/>
          <w:szCs w:val="22"/>
          <w:lang w:val="en-CA"/>
        </w:rPr>
        <w:t xml:space="preserve"> Junior</w:t>
      </w:r>
      <w:r w:rsidR="00F70DCB" w:rsidRPr="00815841">
        <w:rPr>
          <w:rStyle w:val="spanjobtitle"/>
          <w:rFonts w:ascii="Calibri" w:eastAsia="Palatino Linotype" w:hAnsi="Calibri" w:cs="Calibri"/>
          <w:i/>
          <w:iCs/>
          <w:color w:val="auto"/>
          <w:sz w:val="22"/>
          <w:szCs w:val="22"/>
          <w:lang w:val="en-CA"/>
        </w:rPr>
        <w:t xml:space="preserve"> (Internship) | 09/2020 – 12/2020</w:t>
      </w:r>
    </w:p>
    <w:p w14:paraId="28C683E0" w14:textId="77777777" w:rsidR="00F70DCB" w:rsidRPr="00815841" w:rsidRDefault="00F70DCB" w:rsidP="00F70DCB">
      <w:pPr>
        <w:pStyle w:val="divdocumentdivsectiontitle"/>
        <w:spacing w:line="240" w:lineRule="auto"/>
        <w:rPr>
          <w:rStyle w:val="spanjobtitle"/>
          <w:rFonts w:ascii="Calibri" w:eastAsia="Palatino Linotype" w:hAnsi="Calibri" w:cs="Calibri"/>
          <w:color w:val="auto"/>
          <w:sz w:val="22"/>
          <w:szCs w:val="22"/>
          <w:lang w:val="en-CA"/>
        </w:rPr>
      </w:pPr>
      <w:r w:rsidRPr="00815841">
        <w:rPr>
          <w:rStyle w:val="spanjobtitle"/>
          <w:rFonts w:ascii="Calibri" w:eastAsia="Palatino Linotype" w:hAnsi="Calibri" w:cs="Calibri"/>
          <w:color w:val="auto"/>
          <w:sz w:val="22"/>
          <w:szCs w:val="22"/>
          <w:lang w:val="en-CA"/>
        </w:rPr>
        <w:t>Object Profile, San Bernardo, Chile</w:t>
      </w:r>
    </w:p>
    <w:p w14:paraId="2C1F750E" w14:textId="77777777" w:rsidR="000947FD" w:rsidRPr="00536417" w:rsidRDefault="000947FD" w:rsidP="008105A9">
      <w:pPr>
        <w:pStyle w:val="divdocumentdivsectiontitle"/>
        <w:numPr>
          <w:ilvl w:val="0"/>
          <w:numId w:val="11"/>
        </w:numPr>
        <w:spacing w:line="240" w:lineRule="auto"/>
        <w:jc w:val="both"/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  <w:lang w:val="es-CL"/>
        </w:rPr>
      </w:pPr>
      <w:r w:rsidRPr="00536417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  <w:lang w:val="es-CL"/>
        </w:rPr>
        <w:t>Mejoró y optimizó bibliotecas para la exportación de contenido en realidad aumentada, mejorando las herramientas de visualización y las pantallas de datos interactivas en entornos de realidad aumentada.</w:t>
      </w:r>
    </w:p>
    <w:p w14:paraId="4DDA70A1" w14:textId="77777777" w:rsidR="000947FD" w:rsidRPr="00536417" w:rsidRDefault="000947FD" w:rsidP="008105A9">
      <w:pPr>
        <w:pStyle w:val="divdocumentdivsectiontitle"/>
        <w:numPr>
          <w:ilvl w:val="0"/>
          <w:numId w:val="11"/>
        </w:numPr>
        <w:spacing w:line="240" w:lineRule="auto"/>
        <w:jc w:val="both"/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  <w:lang w:val="es-CL"/>
        </w:rPr>
      </w:pPr>
      <w:r w:rsidRPr="00536417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  <w:lang w:val="es-CL"/>
        </w:rPr>
        <w:t>Creó y desplegó paneles de control analíticos e informes personalizados para requisitos específicos de negocios.</w:t>
      </w:r>
    </w:p>
    <w:p w14:paraId="6DEDB243" w14:textId="204B507B" w:rsidR="007660A1" w:rsidRPr="00E47408" w:rsidRDefault="000947FD" w:rsidP="008105A9">
      <w:pPr>
        <w:pStyle w:val="divdocumentdivsectiontitle"/>
        <w:numPr>
          <w:ilvl w:val="0"/>
          <w:numId w:val="11"/>
        </w:numPr>
        <w:spacing w:line="240" w:lineRule="auto"/>
        <w:jc w:val="both"/>
        <w:rPr>
          <w:rStyle w:val="spanjobtitle"/>
          <w:rFonts w:ascii="Calibri" w:eastAsia="Palatino Linotype" w:hAnsi="Calibri" w:cs="Calibri"/>
          <w:color w:val="auto"/>
          <w:sz w:val="22"/>
          <w:szCs w:val="22"/>
          <w:lang w:val="es-CL"/>
        </w:rPr>
      </w:pPr>
      <w:r w:rsidRPr="00536417"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  <w:lang w:val="es-CL"/>
        </w:rPr>
        <w:t>Realizó estudios de programación detallados utilizando Smalltalk integrado con tecnologías web, incrementando la precisión y la usabilidad de las herramientas de análisis de datos.</w:t>
      </w:r>
    </w:p>
    <w:p w14:paraId="4A610024" w14:textId="77777777" w:rsidR="00E47408" w:rsidRDefault="00E47408" w:rsidP="00E47408">
      <w:pPr>
        <w:pStyle w:val="divdocumentdivsectiontitle"/>
        <w:spacing w:line="240" w:lineRule="auto"/>
        <w:ind w:left="720"/>
        <w:jc w:val="both"/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  <w:lang w:val="es-CL"/>
        </w:rPr>
      </w:pPr>
    </w:p>
    <w:p w14:paraId="29CBA7EF" w14:textId="77777777" w:rsidR="00E47408" w:rsidRDefault="00E47408" w:rsidP="00E47408">
      <w:pPr>
        <w:pStyle w:val="divdocumentdivsectiontitle"/>
        <w:spacing w:line="240" w:lineRule="auto"/>
        <w:ind w:left="720"/>
        <w:jc w:val="both"/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  <w:lang w:val="es-CL"/>
        </w:rPr>
      </w:pPr>
    </w:p>
    <w:p w14:paraId="73F74957" w14:textId="77777777" w:rsidR="00E47408" w:rsidRDefault="00E47408" w:rsidP="00E47408">
      <w:pPr>
        <w:pStyle w:val="divdocumentdivsectiontitle"/>
        <w:spacing w:line="240" w:lineRule="auto"/>
        <w:ind w:left="720"/>
        <w:jc w:val="both"/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  <w:lang w:val="es-CL"/>
        </w:rPr>
      </w:pPr>
    </w:p>
    <w:p w14:paraId="63A02891" w14:textId="77777777" w:rsidR="00E47408" w:rsidRDefault="00E47408" w:rsidP="00E47408">
      <w:pPr>
        <w:pStyle w:val="divdocumentdivsectiontitle"/>
        <w:spacing w:line="240" w:lineRule="auto"/>
        <w:ind w:left="720"/>
        <w:jc w:val="both"/>
        <w:rPr>
          <w:rStyle w:val="spanjobtitle"/>
          <w:rFonts w:ascii="Calibri" w:eastAsia="Palatino Linotype" w:hAnsi="Calibri" w:cs="Calibri"/>
          <w:b w:val="0"/>
          <w:bCs w:val="0"/>
          <w:color w:val="auto"/>
          <w:sz w:val="22"/>
          <w:szCs w:val="22"/>
          <w:lang w:val="es-CL"/>
        </w:rPr>
      </w:pPr>
    </w:p>
    <w:p w14:paraId="6848B61B" w14:textId="77777777" w:rsidR="00E47408" w:rsidRPr="00DE2FA2" w:rsidRDefault="00E47408" w:rsidP="00E47408">
      <w:pPr>
        <w:pStyle w:val="divdocumentdivsectiontitle"/>
        <w:spacing w:line="240" w:lineRule="auto"/>
        <w:ind w:left="720"/>
        <w:jc w:val="both"/>
        <w:rPr>
          <w:rStyle w:val="spanjobtitle"/>
          <w:rFonts w:ascii="Calibri" w:eastAsia="Palatino Linotype" w:hAnsi="Calibri" w:cs="Calibri"/>
          <w:color w:val="auto"/>
          <w:sz w:val="22"/>
          <w:szCs w:val="22"/>
          <w:lang w:val="es-CL"/>
        </w:rPr>
      </w:pPr>
    </w:p>
    <w:p w14:paraId="44739220" w14:textId="7C4493F9" w:rsidR="00F70DCB" w:rsidRPr="00536417" w:rsidRDefault="000947FD" w:rsidP="00F70DCB">
      <w:pPr>
        <w:pStyle w:val="divdocumentdivsectiontitle"/>
        <w:spacing w:line="240" w:lineRule="auto"/>
        <w:rPr>
          <w:rStyle w:val="spanjobtitle"/>
          <w:rFonts w:ascii="Calibri" w:eastAsia="Palatino Linotype" w:hAnsi="Calibri" w:cs="Calibri"/>
          <w:i/>
          <w:iCs/>
          <w:color w:val="auto"/>
          <w:sz w:val="22"/>
          <w:szCs w:val="22"/>
          <w:lang w:val="es-CL"/>
        </w:rPr>
      </w:pPr>
      <w:r w:rsidRPr="00536417">
        <w:rPr>
          <w:rStyle w:val="spanjobtitle"/>
          <w:rFonts w:ascii="Calibri" w:eastAsia="Palatino Linotype" w:hAnsi="Calibri" w:cs="Calibri"/>
          <w:i/>
          <w:iCs/>
          <w:color w:val="auto"/>
          <w:sz w:val="22"/>
          <w:szCs w:val="22"/>
          <w:lang w:val="es-CL"/>
        </w:rPr>
        <w:t>Mantenedor de Equipos IT</w:t>
      </w:r>
      <w:r w:rsidR="00F70DCB" w:rsidRPr="00536417">
        <w:rPr>
          <w:rStyle w:val="spanjobtitle"/>
          <w:rFonts w:ascii="Calibri" w:eastAsia="Palatino Linotype" w:hAnsi="Calibri" w:cs="Calibri"/>
          <w:i/>
          <w:iCs/>
          <w:color w:val="auto"/>
          <w:sz w:val="22"/>
          <w:szCs w:val="22"/>
          <w:lang w:val="es-CL"/>
        </w:rPr>
        <w:t xml:space="preserve"> | 07/2021</w:t>
      </w:r>
    </w:p>
    <w:p w14:paraId="448AC103" w14:textId="77777777" w:rsidR="000947FD" w:rsidRPr="00536417" w:rsidRDefault="00F70DCB" w:rsidP="000947FD">
      <w:pPr>
        <w:pStyle w:val="divdocumentdivsectiontitle"/>
        <w:spacing w:line="240" w:lineRule="auto"/>
        <w:rPr>
          <w:color w:val="auto"/>
          <w:sz w:val="24"/>
          <w:szCs w:val="24"/>
          <w:lang w:val="es-CL"/>
        </w:rPr>
      </w:pPr>
      <w:r w:rsidRPr="00536417">
        <w:rPr>
          <w:rStyle w:val="spanjobtitle"/>
          <w:rFonts w:ascii="Calibri" w:eastAsia="Palatino Linotype" w:hAnsi="Calibri" w:cs="Calibri"/>
          <w:color w:val="auto"/>
          <w:sz w:val="22"/>
          <w:szCs w:val="22"/>
          <w:lang w:val="es-CL"/>
        </w:rPr>
        <w:t>Carolina Alejandra Silva Peñaloza, San Bernardo, Chile</w:t>
      </w:r>
      <w:r w:rsidR="000947FD" w:rsidRPr="00536417">
        <w:rPr>
          <w:color w:val="auto"/>
          <w:sz w:val="24"/>
          <w:szCs w:val="24"/>
          <w:lang w:val="es-CL"/>
        </w:rPr>
        <w:t xml:space="preserve"> </w:t>
      </w:r>
    </w:p>
    <w:p w14:paraId="702E296B" w14:textId="2A7CCB2E" w:rsidR="003D6B1D" w:rsidRDefault="000947FD" w:rsidP="00E47408">
      <w:pPr>
        <w:pStyle w:val="divdocumentdivsectiontitle"/>
        <w:numPr>
          <w:ilvl w:val="0"/>
          <w:numId w:val="12"/>
        </w:numPr>
        <w:spacing w:line="240" w:lineRule="auto"/>
        <w:jc w:val="both"/>
        <w:rPr>
          <w:rFonts w:ascii="Calibri" w:eastAsia="Palatino Linotype" w:hAnsi="Calibri" w:cs="Calibri"/>
          <w:color w:val="auto"/>
          <w:sz w:val="22"/>
          <w:szCs w:val="22"/>
          <w:lang w:val="es-CL"/>
        </w:rPr>
      </w:pPr>
      <w:r w:rsidRPr="00536417">
        <w:rPr>
          <w:rFonts w:ascii="Calibri" w:eastAsia="Palatino Linotype" w:hAnsi="Calibri" w:cs="Calibri"/>
          <w:color w:val="auto"/>
          <w:sz w:val="22"/>
          <w:szCs w:val="22"/>
          <w:lang w:val="es-CL"/>
        </w:rPr>
        <w:t>Proporcionó servicios de evaluación, actualización y reparación de equipos informáticos, enfocados en maximizar el rendimiento y la fiabilidad del sistema durante un compromiso a corto plazo.</w:t>
      </w:r>
    </w:p>
    <w:p w14:paraId="51DB01B7" w14:textId="77777777" w:rsidR="00E47408" w:rsidRPr="00E47408" w:rsidRDefault="00E47408" w:rsidP="00E47408">
      <w:pPr>
        <w:pStyle w:val="divdocumentdivsectiontitle"/>
        <w:spacing w:line="240" w:lineRule="auto"/>
        <w:ind w:left="720"/>
        <w:jc w:val="both"/>
        <w:rPr>
          <w:rFonts w:ascii="Calibri" w:eastAsia="Palatino Linotype" w:hAnsi="Calibri" w:cs="Calibri"/>
          <w:color w:val="auto"/>
          <w:sz w:val="22"/>
          <w:szCs w:val="22"/>
          <w:lang w:val="es-CL"/>
        </w:rPr>
      </w:pPr>
    </w:p>
    <w:p w14:paraId="26E63942" w14:textId="655F160C" w:rsidR="00401F95" w:rsidRPr="00815841" w:rsidRDefault="00536417" w:rsidP="00F70DCB">
      <w:pPr>
        <w:pStyle w:val="divdocumentdivsectiontitle"/>
        <w:pBdr>
          <w:bottom w:val="single" w:sz="4" w:space="1" w:color="002060"/>
        </w:pBdr>
        <w:spacing w:before="240" w:after="200" w:line="240" w:lineRule="auto"/>
        <w:rPr>
          <w:rFonts w:ascii="Calibri" w:eastAsia="Palatino Linotype" w:hAnsi="Calibri" w:cs="Calibri"/>
          <w:b/>
          <w:bCs/>
          <w:color w:val="002060"/>
          <w:sz w:val="22"/>
          <w:szCs w:val="22"/>
          <w:lang w:val="en-CA"/>
        </w:rPr>
      </w:pPr>
      <w:r w:rsidRPr="00815841">
        <w:rPr>
          <w:rFonts w:ascii="Calibri" w:eastAsia="Palatino Linotype" w:hAnsi="Calibri" w:cs="Calibri"/>
          <w:b/>
          <w:bCs/>
          <w:color w:val="002060"/>
          <w:sz w:val="22"/>
          <w:szCs w:val="22"/>
          <w:lang w:val="en-CA"/>
        </w:rPr>
        <w:t>Educación</w:t>
      </w:r>
    </w:p>
    <w:p w14:paraId="16606A20" w14:textId="56A268A1" w:rsidR="0053736F" w:rsidRPr="00815841" w:rsidRDefault="0053736F" w:rsidP="0053736F">
      <w:pPr>
        <w:pStyle w:val="spanpaddedlineParagraph"/>
        <w:rPr>
          <w:rFonts w:ascii="Calibri" w:eastAsia="Palatino Linotype" w:hAnsi="Calibri" w:cs="Calibri"/>
          <w:sz w:val="22"/>
          <w:szCs w:val="22"/>
          <w:lang w:val="en-CA"/>
        </w:rPr>
      </w:pPr>
      <w:r w:rsidRPr="00815841">
        <w:rPr>
          <w:rFonts w:ascii="Calibri" w:eastAsia="Palatino Linotype" w:hAnsi="Calibri" w:cs="Calibri"/>
          <w:b/>
          <w:bCs/>
          <w:sz w:val="22"/>
          <w:szCs w:val="22"/>
          <w:lang w:val="en-CA"/>
        </w:rPr>
        <w:t>Computer Engineering Technology - Computing Science</w:t>
      </w:r>
      <w:r w:rsidRPr="00815841">
        <w:rPr>
          <w:rFonts w:ascii="Calibri" w:eastAsia="Palatino Linotype" w:hAnsi="Calibri" w:cs="Calibri"/>
          <w:sz w:val="22"/>
          <w:szCs w:val="22"/>
          <w:lang w:val="en-CA"/>
        </w:rPr>
        <w:br/>
      </w:r>
      <w:r w:rsidRPr="00815841">
        <w:rPr>
          <w:rFonts w:ascii="Calibri" w:eastAsia="Palatino Linotype" w:hAnsi="Calibri" w:cs="Calibri"/>
          <w:i/>
          <w:iCs/>
          <w:sz w:val="22"/>
          <w:szCs w:val="22"/>
          <w:lang w:val="en-CA"/>
        </w:rPr>
        <w:t xml:space="preserve">Algonquin College, </w:t>
      </w:r>
      <w:proofErr w:type="spellStart"/>
      <w:r w:rsidR="00536417" w:rsidRPr="00815841">
        <w:rPr>
          <w:rFonts w:ascii="Calibri" w:eastAsia="Palatino Linotype" w:hAnsi="Calibri" w:cs="Calibri"/>
          <w:i/>
          <w:iCs/>
          <w:sz w:val="22"/>
          <w:szCs w:val="22"/>
          <w:lang w:val="en-CA"/>
        </w:rPr>
        <w:t>Canadá</w:t>
      </w:r>
      <w:proofErr w:type="spellEnd"/>
      <w:r w:rsidRPr="00815841">
        <w:rPr>
          <w:rFonts w:ascii="Calibri" w:eastAsia="Palatino Linotype" w:hAnsi="Calibri" w:cs="Calibri"/>
          <w:sz w:val="22"/>
          <w:szCs w:val="22"/>
          <w:lang w:val="en-CA"/>
        </w:rPr>
        <w:br/>
      </w:r>
    </w:p>
    <w:p w14:paraId="0BD4108A" w14:textId="1C9B502F" w:rsidR="0053736F" w:rsidRPr="00536417" w:rsidRDefault="00CE0FE2" w:rsidP="0053736F">
      <w:pPr>
        <w:pStyle w:val="spanpaddedlineParagraph"/>
        <w:rPr>
          <w:rFonts w:ascii="Calibri" w:eastAsia="Palatino Linotype" w:hAnsi="Calibri" w:cs="Calibri"/>
          <w:sz w:val="22"/>
          <w:szCs w:val="22"/>
          <w:lang w:val="es-CL"/>
        </w:rPr>
      </w:pPr>
      <w:r w:rsidRPr="00536417">
        <w:rPr>
          <w:rFonts w:ascii="Calibri" w:eastAsia="Palatino Linotype" w:hAnsi="Calibri" w:cs="Calibri"/>
          <w:b/>
          <w:bCs/>
          <w:sz w:val="22"/>
          <w:szCs w:val="22"/>
          <w:lang w:val="es-CL"/>
        </w:rPr>
        <w:t>Analista Programador Computacional</w:t>
      </w:r>
      <w:r w:rsidR="0053736F" w:rsidRPr="00536417">
        <w:rPr>
          <w:rFonts w:ascii="Calibri" w:eastAsia="Palatino Linotype" w:hAnsi="Calibri" w:cs="Calibri"/>
          <w:sz w:val="22"/>
          <w:szCs w:val="22"/>
          <w:lang w:val="es-CL"/>
        </w:rPr>
        <w:br/>
      </w:r>
      <w:r w:rsidR="0053736F" w:rsidRPr="00536417">
        <w:rPr>
          <w:rFonts w:ascii="Calibri" w:eastAsia="Palatino Linotype" w:hAnsi="Calibri" w:cs="Calibri"/>
          <w:i/>
          <w:iCs/>
          <w:sz w:val="22"/>
          <w:szCs w:val="22"/>
          <w:lang w:val="es-CL"/>
        </w:rPr>
        <w:t>DUOC UC, Chile</w:t>
      </w:r>
      <w:r w:rsidR="0053736F" w:rsidRPr="00536417">
        <w:rPr>
          <w:rFonts w:ascii="Calibri" w:eastAsia="Palatino Linotype" w:hAnsi="Calibri" w:cs="Calibri"/>
          <w:sz w:val="22"/>
          <w:szCs w:val="22"/>
          <w:lang w:val="es-CL"/>
        </w:rPr>
        <w:br/>
      </w:r>
    </w:p>
    <w:p w14:paraId="76D12B82" w14:textId="7BF51F65" w:rsidR="0053736F" w:rsidRPr="00536417" w:rsidRDefault="00CE0FE2" w:rsidP="0053736F">
      <w:pPr>
        <w:pStyle w:val="spanpaddedlineParagraph"/>
        <w:rPr>
          <w:rStyle w:val="span"/>
          <w:rFonts w:ascii="Calibri" w:eastAsia="Palatino Linotype" w:hAnsi="Calibri" w:cs="Calibri"/>
          <w:sz w:val="22"/>
          <w:szCs w:val="22"/>
          <w:lang w:val="es-CL"/>
        </w:rPr>
      </w:pPr>
      <w:r w:rsidRPr="00536417">
        <w:rPr>
          <w:rFonts w:ascii="Calibri" w:eastAsia="Palatino Linotype" w:hAnsi="Calibri" w:cs="Calibri"/>
          <w:b/>
          <w:bCs/>
          <w:sz w:val="22"/>
          <w:szCs w:val="22"/>
          <w:lang w:val="es-CL"/>
        </w:rPr>
        <w:t>Ingeniero Geomensor</w:t>
      </w:r>
      <w:r w:rsidR="0053736F" w:rsidRPr="00536417">
        <w:rPr>
          <w:rFonts w:ascii="Calibri" w:eastAsia="Palatino Linotype" w:hAnsi="Calibri" w:cs="Calibri"/>
          <w:sz w:val="22"/>
          <w:szCs w:val="22"/>
          <w:lang w:val="es-CL"/>
        </w:rPr>
        <w:br/>
      </w:r>
      <w:r w:rsidR="0053736F" w:rsidRPr="00536417">
        <w:rPr>
          <w:rFonts w:ascii="Calibri" w:eastAsia="Palatino Linotype" w:hAnsi="Calibri" w:cs="Calibri"/>
          <w:i/>
          <w:iCs/>
          <w:sz w:val="22"/>
          <w:szCs w:val="22"/>
          <w:lang w:val="es-CL"/>
        </w:rPr>
        <w:t xml:space="preserve">Universidad </w:t>
      </w:r>
      <w:r w:rsidR="00536417" w:rsidRPr="00536417">
        <w:rPr>
          <w:rFonts w:ascii="Calibri" w:eastAsia="Palatino Linotype" w:hAnsi="Calibri" w:cs="Calibri"/>
          <w:i/>
          <w:iCs/>
          <w:sz w:val="22"/>
          <w:szCs w:val="22"/>
          <w:lang w:val="es-CL"/>
        </w:rPr>
        <w:t>Tecnológica</w:t>
      </w:r>
      <w:r w:rsidR="0053736F" w:rsidRPr="00536417">
        <w:rPr>
          <w:rFonts w:ascii="Calibri" w:eastAsia="Palatino Linotype" w:hAnsi="Calibri" w:cs="Calibri"/>
          <w:i/>
          <w:iCs/>
          <w:sz w:val="22"/>
          <w:szCs w:val="22"/>
          <w:lang w:val="es-CL"/>
        </w:rPr>
        <w:t xml:space="preserve"> de Chile INACAP, Chile</w:t>
      </w:r>
    </w:p>
    <w:p w14:paraId="689153D5" w14:textId="6690C2E4" w:rsidR="00401F95" w:rsidRPr="00536417" w:rsidRDefault="00401F95" w:rsidP="00401F95">
      <w:pPr>
        <w:pStyle w:val="divdocumentdivsectiontitle"/>
        <w:pBdr>
          <w:bottom w:val="single" w:sz="4" w:space="1" w:color="002060"/>
        </w:pBdr>
        <w:spacing w:before="240" w:after="200" w:line="240" w:lineRule="auto"/>
        <w:rPr>
          <w:rFonts w:ascii="Calibri" w:eastAsia="Palatino Linotype" w:hAnsi="Calibri" w:cs="Calibri"/>
          <w:b/>
          <w:bCs/>
          <w:color w:val="002060"/>
          <w:sz w:val="22"/>
          <w:szCs w:val="22"/>
          <w:lang w:val="es-CL"/>
        </w:rPr>
      </w:pPr>
      <w:r w:rsidRPr="00536417">
        <w:rPr>
          <w:rFonts w:ascii="Calibri" w:eastAsia="Palatino Linotype" w:hAnsi="Calibri" w:cs="Calibri"/>
          <w:b/>
          <w:bCs/>
          <w:color w:val="002060"/>
          <w:sz w:val="22"/>
          <w:szCs w:val="22"/>
          <w:lang w:val="es-CL"/>
        </w:rPr>
        <w:t>C</w:t>
      </w:r>
      <w:r w:rsidR="0083453E">
        <w:rPr>
          <w:rFonts w:ascii="Calibri" w:eastAsia="Palatino Linotype" w:hAnsi="Calibri" w:cs="Calibri"/>
          <w:b/>
          <w:bCs/>
          <w:color w:val="002060"/>
          <w:sz w:val="22"/>
          <w:szCs w:val="22"/>
          <w:lang w:val="es-CL"/>
        </w:rPr>
        <w:t>ursos y Certificaciones</w:t>
      </w:r>
    </w:p>
    <w:p w14:paraId="177890EA" w14:textId="77777777" w:rsidR="0053736F" w:rsidRPr="00536417" w:rsidRDefault="0053736F" w:rsidP="0053736F">
      <w:pPr>
        <w:pStyle w:val="spanpaddedlineParagraph"/>
        <w:numPr>
          <w:ilvl w:val="0"/>
          <w:numId w:val="8"/>
        </w:numPr>
        <w:spacing w:line="240" w:lineRule="auto"/>
        <w:rPr>
          <w:rFonts w:ascii="Calibri" w:eastAsia="Palatino Linotype" w:hAnsi="Calibri" w:cs="Calibri"/>
          <w:sz w:val="22"/>
          <w:szCs w:val="22"/>
          <w:lang w:val="es-CL"/>
        </w:rPr>
      </w:pPr>
      <w:r w:rsidRPr="00536417">
        <w:rPr>
          <w:rFonts w:ascii="Calibri" w:eastAsia="Palatino Linotype" w:hAnsi="Calibri" w:cs="Calibri"/>
          <w:sz w:val="22"/>
          <w:szCs w:val="22"/>
          <w:lang w:val="es-CL"/>
        </w:rPr>
        <w:t>Electronics Foundation: Fundamentals | LinkedIn | 2024</w:t>
      </w:r>
    </w:p>
    <w:p w14:paraId="075C0EB8" w14:textId="77777777" w:rsidR="0053736F" w:rsidRPr="00815841" w:rsidRDefault="0053736F" w:rsidP="0053736F">
      <w:pPr>
        <w:pStyle w:val="spanpaddedlineParagraph"/>
        <w:numPr>
          <w:ilvl w:val="0"/>
          <w:numId w:val="8"/>
        </w:numPr>
        <w:spacing w:line="240" w:lineRule="auto"/>
        <w:rPr>
          <w:rFonts w:ascii="Calibri" w:eastAsia="Palatino Linotype" w:hAnsi="Calibri" w:cs="Calibri"/>
          <w:sz w:val="22"/>
          <w:szCs w:val="22"/>
          <w:lang w:val="en-CA"/>
        </w:rPr>
      </w:pPr>
      <w:r w:rsidRPr="00815841">
        <w:rPr>
          <w:rFonts w:ascii="Calibri" w:eastAsia="Palatino Linotype" w:hAnsi="Calibri" w:cs="Calibri"/>
          <w:sz w:val="22"/>
          <w:szCs w:val="22"/>
          <w:lang w:val="en-CA"/>
        </w:rPr>
        <w:t xml:space="preserve">Master in Python: Learn Python 3, Django, Flask, and </w:t>
      </w:r>
      <w:proofErr w:type="spellStart"/>
      <w:r w:rsidRPr="00815841">
        <w:rPr>
          <w:rFonts w:ascii="Calibri" w:eastAsia="Palatino Linotype" w:hAnsi="Calibri" w:cs="Calibri"/>
          <w:sz w:val="22"/>
          <w:szCs w:val="22"/>
          <w:lang w:val="en-CA"/>
        </w:rPr>
        <w:t>Tkinter</w:t>
      </w:r>
      <w:proofErr w:type="spellEnd"/>
      <w:r w:rsidRPr="00815841">
        <w:rPr>
          <w:rFonts w:ascii="Calibri" w:eastAsia="Palatino Linotype" w:hAnsi="Calibri" w:cs="Calibri"/>
          <w:sz w:val="22"/>
          <w:szCs w:val="22"/>
          <w:lang w:val="en-CA"/>
        </w:rPr>
        <w:t xml:space="preserve"> | Udemy | 2021</w:t>
      </w:r>
    </w:p>
    <w:p w14:paraId="71AD54AD" w14:textId="6F9B08B6" w:rsidR="0053736F" w:rsidRPr="00536417" w:rsidRDefault="00CE0FE2" w:rsidP="0053736F">
      <w:pPr>
        <w:pStyle w:val="spanpaddedlineParagraph"/>
        <w:numPr>
          <w:ilvl w:val="0"/>
          <w:numId w:val="8"/>
        </w:numPr>
        <w:spacing w:line="240" w:lineRule="auto"/>
        <w:rPr>
          <w:rFonts w:ascii="Calibri" w:eastAsia="Palatino Linotype" w:hAnsi="Calibri" w:cs="Calibri"/>
          <w:sz w:val="22"/>
          <w:szCs w:val="22"/>
          <w:lang w:val="es-CL"/>
        </w:rPr>
      </w:pPr>
      <w:r w:rsidRPr="00536417">
        <w:rPr>
          <w:rFonts w:ascii="Calibri" w:eastAsia="Palatino Linotype" w:hAnsi="Calibri" w:cs="Calibri"/>
          <w:sz w:val="22"/>
          <w:szCs w:val="22"/>
          <w:lang w:val="es-CL"/>
        </w:rPr>
        <w:t>Certificado de Programador de Softwares</w:t>
      </w:r>
      <w:r w:rsidR="0053736F" w:rsidRPr="00536417">
        <w:rPr>
          <w:rFonts w:ascii="Calibri" w:eastAsia="Palatino Linotype" w:hAnsi="Calibri" w:cs="Calibri"/>
          <w:sz w:val="22"/>
          <w:szCs w:val="22"/>
          <w:lang w:val="es-CL"/>
        </w:rPr>
        <w:t xml:space="preserve"> | DUOC | 2021</w:t>
      </w:r>
    </w:p>
    <w:p w14:paraId="4D98F61F" w14:textId="65D8767A" w:rsidR="00CE0FE2" w:rsidRPr="00CE0FE2" w:rsidRDefault="00CE0FE2" w:rsidP="00CE0FE2">
      <w:pPr>
        <w:pStyle w:val="spanpaddedlineParagraph"/>
        <w:numPr>
          <w:ilvl w:val="0"/>
          <w:numId w:val="8"/>
        </w:numPr>
        <w:rPr>
          <w:rFonts w:ascii="Calibri" w:eastAsia="Palatino Linotype" w:hAnsi="Calibri" w:cs="Calibri"/>
          <w:sz w:val="22"/>
          <w:szCs w:val="22"/>
          <w:lang w:val="es-CL"/>
        </w:rPr>
      </w:pPr>
      <w:r w:rsidRPr="00CE0FE2">
        <w:rPr>
          <w:rFonts w:ascii="Calibri" w:eastAsia="Palatino Linotype" w:hAnsi="Calibri" w:cs="Calibri"/>
          <w:sz w:val="22"/>
          <w:szCs w:val="22"/>
          <w:lang w:val="es-CL"/>
        </w:rPr>
        <w:t>Certificado en Análisis y Desarrollo de Modelos de Datos | DUOC | 2021</w:t>
      </w:r>
    </w:p>
    <w:p w14:paraId="0026F0D0" w14:textId="3C461B19" w:rsidR="00CE0FE2" w:rsidRPr="00CE0FE2" w:rsidRDefault="00CE0FE2" w:rsidP="00CE0FE2">
      <w:pPr>
        <w:pStyle w:val="spanpaddedlineParagraph"/>
        <w:numPr>
          <w:ilvl w:val="0"/>
          <w:numId w:val="8"/>
        </w:numPr>
        <w:rPr>
          <w:rFonts w:ascii="Calibri" w:eastAsia="Palatino Linotype" w:hAnsi="Calibri" w:cs="Calibri"/>
          <w:sz w:val="22"/>
          <w:szCs w:val="22"/>
          <w:lang w:val="es-CL"/>
        </w:rPr>
      </w:pPr>
      <w:r w:rsidRPr="00CE0FE2">
        <w:rPr>
          <w:rFonts w:ascii="Calibri" w:eastAsia="Palatino Linotype" w:hAnsi="Calibri" w:cs="Calibri"/>
          <w:sz w:val="22"/>
          <w:szCs w:val="22"/>
          <w:lang w:val="es-CL"/>
        </w:rPr>
        <w:t>Certificado en Análisis y Planificación de Requerimientos de Información | DUOC | 2021</w:t>
      </w:r>
    </w:p>
    <w:p w14:paraId="660FD276" w14:textId="688A581C" w:rsidR="00CE0FE2" w:rsidRPr="00536417" w:rsidRDefault="00CE0FE2" w:rsidP="00CE0FE2">
      <w:pPr>
        <w:pStyle w:val="spanpaddedlineParagraph"/>
        <w:numPr>
          <w:ilvl w:val="0"/>
          <w:numId w:val="8"/>
        </w:numPr>
        <w:spacing w:line="240" w:lineRule="auto"/>
        <w:rPr>
          <w:rFonts w:ascii="Calibri" w:eastAsia="Palatino Linotype" w:hAnsi="Calibri" w:cs="Calibri"/>
          <w:sz w:val="22"/>
          <w:szCs w:val="22"/>
          <w:lang w:val="es-CL"/>
        </w:rPr>
      </w:pPr>
      <w:r w:rsidRPr="00536417">
        <w:rPr>
          <w:rFonts w:ascii="Calibri" w:eastAsia="Palatino Linotype" w:hAnsi="Calibri" w:cs="Calibri"/>
          <w:sz w:val="22"/>
          <w:szCs w:val="22"/>
          <w:lang w:val="es-CL"/>
        </w:rPr>
        <w:t>Certificado en Calidad de Software | DUOC | 2021</w:t>
      </w:r>
    </w:p>
    <w:p w14:paraId="493A9BA1" w14:textId="207AB552" w:rsidR="0053736F" w:rsidRPr="00536417" w:rsidRDefault="0053736F" w:rsidP="0053736F">
      <w:pPr>
        <w:pStyle w:val="divdocumentdivsectiontitle"/>
        <w:pBdr>
          <w:bottom w:val="single" w:sz="4" w:space="1" w:color="002060"/>
        </w:pBdr>
        <w:spacing w:before="240" w:after="200" w:line="240" w:lineRule="auto"/>
        <w:rPr>
          <w:rFonts w:ascii="Calibri" w:eastAsia="Palatino Linotype" w:hAnsi="Calibri" w:cs="Calibri"/>
          <w:b/>
          <w:bCs/>
          <w:color w:val="002060"/>
          <w:sz w:val="22"/>
          <w:szCs w:val="22"/>
          <w:lang w:val="es-CL"/>
        </w:rPr>
      </w:pPr>
      <w:r w:rsidRPr="00536417">
        <w:rPr>
          <w:rFonts w:ascii="Calibri" w:eastAsia="Palatino Linotype" w:hAnsi="Calibri" w:cs="Calibri"/>
          <w:b/>
          <w:bCs/>
          <w:color w:val="002060"/>
          <w:sz w:val="22"/>
          <w:szCs w:val="22"/>
          <w:lang w:val="es-CL"/>
        </w:rPr>
        <w:t>Skills</w:t>
      </w:r>
      <w:r w:rsidR="00536417">
        <w:rPr>
          <w:rFonts w:ascii="Calibri" w:eastAsia="Palatino Linotype" w:hAnsi="Calibri" w:cs="Calibri"/>
          <w:b/>
          <w:bCs/>
          <w:color w:val="002060"/>
          <w:sz w:val="22"/>
          <w:szCs w:val="22"/>
          <w:lang w:val="es-CL"/>
        </w:rPr>
        <w:t xml:space="preserve"> </w:t>
      </w:r>
      <w:r w:rsidR="0083453E">
        <w:rPr>
          <w:rFonts w:ascii="Calibri" w:eastAsia="Palatino Linotype" w:hAnsi="Calibri" w:cs="Calibri"/>
          <w:b/>
          <w:bCs/>
          <w:color w:val="002060"/>
          <w:sz w:val="22"/>
          <w:szCs w:val="22"/>
          <w:lang w:val="es-CL"/>
        </w:rPr>
        <w:t>Técnicas</w:t>
      </w:r>
      <w:r w:rsidRPr="00536417">
        <w:rPr>
          <w:rFonts w:ascii="Calibri" w:eastAsia="Palatino Linotype" w:hAnsi="Calibri" w:cs="Calibri"/>
          <w:b/>
          <w:bCs/>
          <w:color w:val="002060"/>
          <w:sz w:val="22"/>
          <w:szCs w:val="22"/>
          <w:lang w:val="es-CL"/>
        </w:rPr>
        <w:t xml:space="preserve"> </w:t>
      </w:r>
      <w:r w:rsidR="00536417">
        <w:rPr>
          <w:rFonts w:ascii="Calibri" w:eastAsia="Palatino Linotype" w:hAnsi="Calibri" w:cs="Calibri"/>
          <w:b/>
          <w:bCs/>
          <w:color w:val="002060"/>
          <w:sz w:val="22"/>
          <w:szCs w:val="22"/>
          <w:lang w:val="es-CL"/>
        </w:rPr>
        <w:t>y Herramientas</w:t>
      </w:r>
    </w:p>
    <w:p w14:paraId="68713FA9" w14:textId="265D1DB8" w:rsidR="0053736F" w:rsidRPr="00536417" w:rsidRDefault="0053736F" w:rsidP="0053736F">
      <w:pPr>
        <w:pStyle w:val="divdocumentdivsectiontitle"/>
        <w:spacing w:before="240" w:after="200" w:line="240" w:lineRule="auto"/>
        <w:rPr>
          <w:rFonts w:ascii="Calibri" w:eastAsia="Palatino Linotype" w:hAnsi="Calibri" w:cs="Calibri"/>
          <w:b/>
          <w:bCs/>
          <w:color w:val="auto"/>
          <w:sz w:val="22"/>
          <w:szCs w:val="22"/>
          <w:lang w:val="es-CL"/>
        </w:rPr>
      </w:pPr>
      <w:r w:rsidRPr="00536417">
        <w:rPr>
          <w:rFonts w:ascii="Calibri" w:eastAsia="Palatino Linotype" w:hAnsi="Calibri" w:cs="Calibri"/>
          <w:color w:val="auto"/>
          <w:sz w:val="22"/>
          <w:szCs w:val="22"/>
          <w:lang w:val="es-CL"/>
        </w:rPr>
        <w:t xml:space="preserve">Python | C# | Java | C | C++ | R | JavaScript | PHP | SmallTalk | HTML | CSS | Ajax | SQL | Golang | PLSQL | Django | Flask | AFrame | Roassall | TKinter | jQuery | Bootstrap | Angular | Oracle | MySQL | Oracle SQL Developer | Oracle Data Modeler | VMWare Workstation | Oracle VirtualBox | Eclipse | Apache NetBeans | MySQL Workbench | Visual Studio | Core | Pharo | Excel | Microsoft Word | Outlook | PowerPoint | Project | Prezi | </w:t>
      </w:r>
      <w:r w:rsidR="00536417">
        <w:rPr>
          <w:rFonts w:ascii="Calibri" w:eastAsia="Palatino Linotype" w:hAnsi="Calibri" w:cs="Calibri"/>
          <w:color w:val="auto"/>
          <w:sz w:val="22"/>
          <w:szCs w:val="22"/>
          <w:lang w:val="es-CL"/>
        </w:rPr>
        <w:t>metodologías Agiles</w:t>
      </w:r>
      <w:r w:rsidRPr="00536417">
        <w:rPr>
          <w:rFonts w:ascii="Calibri" w:eastAsia="Palatino Linotype" w:hAnsi="Calibri" w:cs="Calibri"/>
          <w:color w:val="auto"/>
          <w:sz w:val="22"/>
          <w:szCs w:val="22"/>
          <w:lang w:val="es-CL"/>
        </w:rPr>
        <w:t xml:space="preserve"> (SCRUM) | </w:t>
      </w:r>
      <w:r w:rsidR="00536417">
        <w:rPr>
          <w:rFonts w:ascii="Calibri" w:eastAsia="Palatino Linotype" w:hAnsi="Calibri" w:cs="Calibri"/>
          <w:color w:val="auto"/>
          <w:sz w:val="22"/>
          <w:szCs w:val="22"/>
          <w:lang w:val="es-CL"/>
        </w:rPr>
        <w:t>Testeo y Validación de Software</w:t>
      </w:r>
      <w:r w:rsidRPr="00536417">
        <w:rPr>
          <w:rFonts w:ascii="Calibri" w:eastAsia="Palatino Linotype" w:hAnsi="Calibri" w:cs="Calibri"/>
          <w:color w:val="auto"/>
          <w:sz w:val="22"/>
          <w:szCs w:val="22"/>
          <w:lang w:val="es-CL"/>
        </w:rPr>
        <w:t xml:space="preserve"> | </w:t>
      </w:r>
      <w:r w:rsidR="00536417">
        <w:rPr>
          <w:rFonts w:ascii="Calibri" w:eastAsia="Palatino Linotype" w:hAnsi="Calibri" w:cs="Calibri"/>
          <w:color w:val="auto"/>
          <w:sz w:val="22"/>
          <w:szCs w:val="22"/>
          <w:lang w:val="es-CL"/>
        </w:rPr>
        <w:t>Implementación y Diseño de Interfaces</w:t>
      </w:r>
      <w:r w:rsidRPr="00536417">
        <w:rPr>
          <w:rFonts w:ascii="Calibri" w:eastAsia="Palatino Linotype" w:hAnsi="Calibri" w:cs="Calibri"/>
          <w:color w:val="auto"/>
          <w:sz w:val="22"/>
          <w:szCs w:val="22"/>
          <w:lang w:val="es-CL"/>
        </w:rPr>
        <w:t xml:space="preserve"> | </w:t>
      </w:r>
      <w:r w:rsidR="00536417">
        <w:rPr>
          <w:rFonts w:ascii="Calibri" w:eastAsia="Palatino Linotype" w:hAnsi="Calibri" w:cs="Calibri"/>
          <w:color w:val="auto"/>
          <w:sz w:val="22"/>
          <w:szCs w:val="22"/>
          <w:lang w:val="es-CL"/>
        </w:rPr>
        <w:t>Estándares de Calidad de Código</w:t>
      </w:r>
      <w:r w:rsidRPr="00536417">
        <w:rPr>
          <w:rFonts w:ascii="Calibri" w:eastAsia="Palatino Linotype" w:hAnsi="Calibri" w:cs="Calibri"/>
          <w:color w:val="auto"/>
          <w:sz w:val="22"/>
          <w:szCs w:val="22"/>
          <w:lang w:val="es-CL"/>
        </w:rPr>
        <w:t xml:space="preserve"> | Windows | Linux | MacOS</w:t>
      </w:r>
    </w:p>
    <w:sectPr w:rsidR="0053736F" w:rsidRPr="00536417" w:rsidSect="001808E7">
      <w:pgSz w:w="12240" w:h="15840"/>
      <w:pgMar w:top="240" w:right="600" w:bottom="24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hybridMultilevel"/>
    <w:tmpl w:val="00000003"/>
    <w:lvl w:ilvl="0" w:tplc="55CA875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49C50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C80508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7D8385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F4091E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3DA84E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7568F5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2B8912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8B81F5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4"/>
    <w:multiLevelType w:val="hybridMultilevel"/>
    <w:tmpl w:val="00000004"/>
    <w:lvl w:ilvl="0" w:tplc="1D6C116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10AF00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8B83E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9B8A4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EDC7D5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34A16F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E0464B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AC0CDC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17C102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5"/>
    <w:multiLevelType w:val="hybridMultilevel"/>
    <w:tmpl w:val="00000005"/>
    <w:lvl w:ilvl="0" w:tplc="C3C87A8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6B885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138E4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E7E5D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E9E331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5F4D32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B9C91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30244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384303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6"/>
    <w:multiLevelType w:val="hybridMultilevel"/>
    <w:tmpl w:val="00000006"/>
    <w:lvl w:ilvl="0" w:tplc="5FAE20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CE4080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AC03A2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B0254B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A34DE0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87AA7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B24EB4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F845A5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022ADE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9EF4D18"/>
    <w:multiLevelType w:val="hybridMultilevel"/>
    <w:tmpl w:val="911C46F4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F81D90"/>
    <w:multiLevelType w:val="hybridMultilevel"/>
    <w:tmpl w:val="B9F690CC"/>
    <w:lvl w:ilvl="0" w:tplc="1009000D">
      <w:start w:val="1"/>
      <w:numFmt w:val="bullet"/>
      <w:lvlText w:val=""/>
      <w:lvlJc w:val="left"/>
      <w:pPr>
        <w:ind w:left="97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6" w15:restartNumberingAfterBreak="0">
    <w:nsid w:val="2C6B3299"/>
    <w:multiLevelType w:val="hybridMultilevel"/>
    <w:tmpl w:val="C318E0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430F37"/>
    <w:multiLevelType w:val="hybridMultilevel"/>
    <w:tmpl w:val="C100C1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AC63ED"/>
    <w:multiLevelType w:val="hybridMultilevel"/>
    <w:tmpl w:val="A2FE556C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096CEB"/>
    <w:multiLevelType w:val="hybridMultilevel"/>
    <w:tmpl w:val="8722AC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401C6E"/>
    <w:multiLevelType w:val="hybridMultilevel"/>
    <w:tmpl w:val="B87602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3F55EA"/>
    <w:multiLevelType w:val="hybridMultilevel"/>
    <w:tmpl w:val="6074A7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1748966">
    <w:abstractNumId w:val="0"/>
  </w:num>
  <w:num w:numId="2" w16cid:durableId="192966138">
    <w:abstractNumId w:val="1"/>
  </w:num>
  <w:num w:numId="3" w16cid:durableId="1997106316">
    <w:abstractNumId w:val="2"/>
  </w:num>
  <w:num w:numId="4" w16cid:durableId="170264904">
    <w:abstractNumId w:val="3"/>
  </w:num>
  <w:num w:numId="5" w16cid:durableId="2141455634">
    <w:abstractNumId w:val="5"/>
  </w:num>
  <w:num w:numId="6" w16cid:durableId="997994749">
    <w:abstractNumId w:val="4"/>
  </w:num>
  <w:num w:numId="7" w16cid:durableId="1694264179">
    <w:abstractNumId w:val="10"/>
  </w:num>
  <w:num w:numId="8" w16cid:durableId="1060203558">
    <w:abstractNumId w:val="8"/>
  </w:num>
  <w:num w:numId="9" w16cid:durableId="1062024506">
    <w:abstractNumId w:val="6"/>
  </w:num>
  <w:num w:numId="10" w16cid:durableId="948438071">
    <w:abstractNumId w:val="11"/>
  </w:num>
  <w:num w:numId="11" w16cid:durableId="1268805938">
    <w:abstractNumId w:val="9"/>
  </w:num>
  <w:num w:numId="12" w16cid:durableId="19032531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F95"/>
    <w:rsid w:val="000947FD"/>
    <w:rsid w:val="00117339"/>
    <w:rsid w:val="00124F40"/>
    <w:rsid w:val="001808E7"/>
    <w:rsid w:val="00264DA2"/>
    <w:rsid w:val="00276264"/>
    <w:rsid w:val="0030010B"/>
    <w:rsid w:val="003D6B1D"/>
    <w:rsid w:val="00401F95"/>
    <w:rsid w:val="004260AC"/>
    <w:rsid w:val="00463E9F"/>
    <w:rsid w:val="004716BD"/>
    <w:rsid w:val="00536417"/>
    <w:rsid w:val="0053736F"/>
    <w:rsid w:val="005B68CE"/>
    <w:rsid w:val="006539DF"/>
    <w:rsid w:val="007660A1"/>
    <w:rsid w:val="008105A9"/>
    <w:rsid w:val="00815841"/>
    <w:rsid w:val="00816053"/>
    <w:rsid w:val="0083453E"/>
    <w:rsid w:val="00B329A9"/>
    <w:rsid w:val="00B607EE"/>
    <w:rsid w:val="00BC2B3B"/>
    <w:rsid w:val="00C24C1B"/>
    <w:rsid w:val="00CC1757"/>
    <w:rsid w:val="00CE0FE2"/>
    <w:rsid w:val="00DE2FA2"/>
    <w:rsid w:val="00E154BD"/>
    <w:rsid w:val="00E24148"/>
    <w:rsid w:val="00E47408"/>
    <w:rsid w:val="00E64FB0"/>
    <w:rsid w:val="00EF33A8"/>
    <w:rsid w:val="00F70DCB"/>
    <w:rsid w:val="00FD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F6D67"/>
  <w15:chartTrackingRefBased/>
  <w15:docId w15:val="{6A794CEF-6064-4868-A0F9-5937E8CF1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F95"/>
    <w:pPr>
      <w:spacing w:after="0" w:line="240" w:lineRule="atLeast"/>
      <w:textAlignment w:val="baseline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1F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F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F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F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F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F9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F9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F9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F9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F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F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F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F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F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F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F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F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F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1F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F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1F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1F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F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1F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1F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F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F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1F95"/>
    <w:rPr>
      <w:b/>
      <w:bCs/>
      <w:smallCaps/>
      <w:color w:val="0F4761" w:themeColor="accent1" w:themeShade="BF"/>
      <w:spacing w:val="5"/>
    </w:rPr>
  </w:style>
  <w:style w:type="paragraph" w:customStyle="1" w:styleId="divdocumentdivname">
    <w:name w:val="div_document_div_name"/>
    <w:basedOn w:val="Normal"/>
    <w:rsid w:val="00401F95"/>
    <w:rPr>
      <w:color w:val="094D73"/>
    </w:rPr>
  </w:style>
  <w:style w:type="character" w:customStyle="1" w:styleId="span">
    <w:name w:val="span"/>
    <w:basedOn w:val="DefaultParagraphFont"/>
    <w:rsid w:val="00401F95"/>
    <w:rPr>
      <w:sz w:val="24"/>
      <w:szCs w:val="24"/>
      <w:bdr w:val="none" w:sz="0" w:space="0" w:color="auto"/>
      <w:vertAlign w:val="baseline"/>
    </w:rPr>
  </w:style>
  <w:style w:type="character" w:customStyle="1" w:styleId="divaddressli">
    <w:name w:val="div_address_li"/>
    <w:basedOn w:val="DefaultParagraphFont"/>
    <w:rsid w:val="00401F95"/>
  </w:style>
  <w:style w:type="character" w:customStyle="1" w:styleId="divaddresslinth-child1bulletspan">
    <w:name w:val="div_address_li_nth-child(1)_bulletspan"/>
    <w:basedOn w:val="DefaultParagraphFont"/>
    <w:rsid w:val="00401F95"/>
    <w:rPr>
      <w:vanish/>
    </w:rPr>
  </w:style>
  <w:style w:type="character" w:customStyle="1" w:styleId="documentzipsuffix">
    <w:name w:val="document_zipsuffix"/>
    <w:basedOn w:val="DefaultParagraphFont"/>
    <w:rsid w:val="00401F95"/>
  </w:style>
  <w:style w:type="paragraph" w:customStyle="1" w:styleId="divdocumentdivsectiontitle">
    <w:name w:val="div_document_div_sectiontitle"/>
    <w:basedOn w:val="Normal"/>
    <w:rsid w:val="00401F95"/>
    <w:pPr>
      <w:spacing w:line="440" w:lineRule="atLeast"/>
    </w:pPr>
    <w:rPr>
      <w:color w:val="094D73"/>
      <w:sz w:val="28"/>
      <w:szCs w:val="28"/>
    </w:rPr>
  </w:style>
  <w:style w:type="paragraph" w:customStyle="1" w:styleId="divdocumentsinglecolumn">
    <w:name w:val="div_document_singlecolumn"/>
    <w:basedOn w:val="Normal"/>
    <w:rsid w:val="00401F95"/>
  </w:style>
  <w:style w:type="paragraph" w:customStyle="1" w:styleId="p">
    <w:name w:val="p"/>
    <w:basedOn w:val="Normal"/>
    <w:rsid w:val="00401F95"/>
  </w:style>
  <w:style w:type="character" w:customStyle="1" w:styleId="Strong1">
    <w:name w:val="Strong1"/>
    <w:basedOn w:val="DefaultParagraphFont"/>
    <w:rsid w:val="00401F95"/>
    <w:rPr>
      <w:sz w:val="24"/>
      <w:szCs w:val="24"/>
      <w:bdr w:val="none" w:sz="0" w:space="0" w:color="auto"/>
      <w:vertAlign w:val="baseline"/>
    </w:rPr>
  </w:style>
  <w:style w:type="paragraph" w:customStyle="1" w:styleId="ulli">
    <w:name w:val="ul_li"/>
    <w:basedOn w:val="Normal"/>
    <w:rsid w:val="00401F95"/>
  </w:style>
  <w:style w:type="table" w:customStyle="1" w:styleId="divdocumenttable">
    <w:name w:val="div_document_table"/>
    <w:basedOn w:val="TableNormal"/>
    <w:rsid w:val="00401F9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  <w:tblPr/>
  </w:style>
  <w:style w:type="character" w:customStyle="1" w:styleId="singlecolumnspanpaddedlinenth-child1">
    <w:name w:val="singlecolumn_span_paddedline_nth-child(1)"/>
    <w:basedOn w:val="DefaultParagraphFont"/>
    <w:rsid w:val="00401F95"/>
  </w:style>
  <w:style w:type="character" w:customStyle="1" w:styleId="spanjobtitle">
    <w:name w:val="span_jobtitle"/>
    <w:basedOn w:val="span"/>
    <w:rsid w:val="00401F95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addedline">
    <w:name w:val="span_paddedline"/>
    <w:basedOn w:val="span"/>
    <w:rsid w:val="00401F95"/>
    <w:rPr>
      <w:sz w:val="24"/>
      <w:szCs w:val="24"/>
      <w:bdr w:val="none" w:sz="0" w:space="0" w:color="auto"/>
      <w:vertAlign w:val="baseline"/>
    </w:rPr>
  </w:style>
  <w:style w:type="paragraph" w:customStyle="1" w:styleId="spanpaddedlineParagraph">
    <w:name w:val="span_paddedline Paragraph"/>
    <w:basedOn w:val="Normal"/>
    <w:rsid w:val="00401F95"/>
  </w:style>
  <w:style w:type="character" w:customStyle="1" w:styleId="spancompanyname">
    <w:name w:val="span_companyname"/>
    <w:basedOn w:val="span"/>
    <w:rsid w:val="00401F95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sid w:val="00401F95"/>
    <w:rPr>
      <w:b/>
      <w:bCs/>
      <w:sz w:val="24"/>
      <w:szCs w:val="24"/>
      <w:bdr w:val="none" w:sz="0" w:space="0" w:color="auto"/>
      <w:vertAlign w:val="baseline"/>
    </w:rPr>
  </w:style>
  <w:style w:type="character" w:styleId="Hyperlink">
    <w:name w:val="Hyperlink"/>
    <w:basedOn w:val="DefaultParagraphFont"/>
    <w:uiPriority w:val="99"/>
    <w:unhideWhenUsed/>
    <w:rsid w:val="00B329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9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7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hisIsAnton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Duarte Oleinikova</dc:creator>
  <cp:keywords/>
  <dc:description/>
  <cp:lastModifiedBy>Marcos Antonio Astudillo Carrasco</cp:lastModifiedBy>
  <cp:revision>27</cp:revision>
  <dcterms:created xsi:type="dcterms:W3CDTF">2024-03-29T15:28:00Z</dcterms:created>
  <dcterms:modified xsi:type="dcterms:W3CDTF">2024-08-23T15:27:00Z</dcterms:modified>
</cp:coreProperties>
</file>