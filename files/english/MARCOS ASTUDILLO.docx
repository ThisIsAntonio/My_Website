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n-CA"/>
        </w:rPr>
      </w:pPr>
    </w:p>
    <w:p w14:paraId="6F230BF5" w14:textId="45C65F63" w:rsidR="00401F95" w:rsidRPr="005B68CE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ES"/>
        </w:rPr>
      </w:pPr>
      <w:r w:rsidRPr="005B68CE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ES"/>
        </w:rPr>
        <w:t xml:space="preserve">MARCOS </w:t>
      </w:r>
      <w:r w:rsidRPr="005B68CE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ES"/>
        </w:rPr>
        <w:t>ASTUDILLO</w:t>
      </w:r>
    </w:p>
    <w:p w14:paraId="2E8E9CCF" w14:textId="0ECD9639" w:rsidR="00401F95" w:rsidRPr="005B68CE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ES"/>
        </w:rPr>
      </w:pPr>
      <w:r w:rsidRPr="005B68CE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>Ottawa, ON</w:t>
      </w:r>
      <w:r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(613) 501 4176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marcos.astudillo.c@hotmail.com</w:t>
      </w:r>
      <w:r w:rsidRPr="005B68CE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ES"/>
        </w:rPr>
        <w:t xml:space="preserve"> </w:t>
      </w:r>
      <w:r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• </w:t>
      </w:r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linkedin.com/in/marcos-</w:t>
      </w:r>
      <w:proofErr w:type="spellStart"/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antonio</w:t>
      </w:r>
      <w:proofErr w:type="spellEnd"/>
      <w:r w:rsidR="00F70DCB" w:rsidRPr="005B68CE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ES"/>
        </w:rPr>
        <w:t>-astudillo-carrasco</w:t>
      </w:r>
    </w:p>
    <w:p w14:paraId="7DCEA9EB" w14:textId="4199D67D" w:rsidR="0053736F" w:rsidRDefault="0053736F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Software Developer</w:t>
      </w:r>
      <w:r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|</w:t>
      </w: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Agile Project Manager</w:t>
      </w:r>
      <w:r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 |</w:t>
      </w:r>
      <w:r w:rsidRPr="0053736F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Interface Designer</w:t>
      </w:r>
    </w:p>
    <w:p w14:paraId="30226CC5" w14:textId="36EEAF7A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Professional Summary</w:t>
      </w:r>
    </w:p>
    <w:p w14:paraId="23EAC52B" w14:textId="411E280F" w:rsidR="0053736F" w:rsidRPr="00F70DCB" w:rsidRDefault="0053736F" w:rsidP="007260A5">
      <w:pPr>
        <w:pStyle w:val="p"/>
        <w:spacing w:line="240" w:lineRule="auto"/>
        <w:jc w:val="both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Software Developer / Programmer, skilled in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>Java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,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>SQL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 xml:space="preserve">, and </w:t>
      </w:r>
      <w:r w:rsidR="005B68CE">
        <w:rPr>
          <w:rFonts w:ascii="Calibri" w:eastAsia="Palatino Linotype" w:hAnsi="Calibri" w:cs="Calibri"/>
          <w:b/>
          <w:bCs/>
          <w:sz w:val="22"/>
          <w:szCs w:val="22"/>
        </w:rPr>
        <w:t xml:space="preserve">Python 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>with a solid foundation in both hardware and software troubleshooting.</w:t>
      </w:r>
      <w:r w:rsidRPr="0053736F">
        <w:rPr>
          <w:rFonts w:ascii="Calibri" w:eastAsia="Palatino Linotype" w:hAnsi="Calibri" w:cs="Calibri"/>
          <w:sz w:val="22"/>
          <w:szCs w:val="22"/>
        </w:rPr>
        <w:t xml:space="preserve"> Adept at developing and refining applications, particularly in augmented reality and data visualization, using a diverse toolkit that includes Django, Flask, and </w:t>
      </w:r>
      <w:proofErr w:type="spellStart"/>
      <w:r w:rsidRPr="0053736F">
        <w:rPr>
          <w:rFonts w:ascii="Calibri" w:eastAsia="Palatino Linotype" w:hAnsi="Calibri" w:cs="Calibri"/>
          <w:sz w:val="22"/>
          <w:szCs w:val="22"/>
        </w:rPr>
        <w:t>Tkinter</w:t>
      </w:r>
      <w:proofErr w:type="spellEnd"/>
      <w:r w:rsidRPr="0053736F">
        <w:rPr>
          <w:rFonts w:ascii="Calibri" w:eastAsia="Palatino Linotype" w:hAnsi="Calibri" w:cs="Calibri"/>
          <w:sz w:val="22"/>
          <w:szCs w:val="22"/>
        </w:rPr>
        <w:t xml:space="preserve">. </w:t>
      </w:r>
      <w:r w:rsidRPr="0053736F">
        <w:rPr>
          <w:rFonts w:ascii="Calibri" w:eastAsia="Palatino Linotype" w:hAnsi="Calibri" w:cs="Calibri"/>
          <w:b/>
          <w:bCs/>
          <w:sz w:val="22"/>
          <w:szCs w:val="22"/>
        </w:rPr>
        <w:t>Proven track record of enhancing software library management and performance tuning across multiple projects.</w:t>
      </w:r>
      <w:r w:rsidRPr="0053736F">
        <w:rPr>
          <w:rFonts w:ascii="Calibri" w:eastAsia="Palatino Linotype" w:hAnsi="Calibri" w:cs="Calibri"/>
          <w:sz w:val="22"/>
          <w:szCs w:val="22"/>
        </w:rPr>
        <w:t xml:space="preserve"> Brings a meticulous approach to software design and user experience optimization.</w:t>
      </w:r>
      <w:r w:rsidR="00BC2B3B">
        <w:rPr>
          <w:rFonts w:ascii="Calibri" w:eastAsia="Palatino Linotype" w:hAnsi="Calibri" w:cs="Calibri"/>
          <w:sz w:val="22"/>
          <w:szCs w:val="22"/>
        </w:rPr>
        <w:t xml:space="preserve"> </w:t>
      </w:r>
      <w:hyperlink r:id="rId5" w:history="1">
        <w:r w:rsidR="00013EF4" w:rsidRPr="00B704B3">
          <w:rPr>
            <w:rStyle w:val="Hyperlink"/>
            <w:rFonts w:ascii="Calibri" w:eastAsia="Palatino Linotype" w:hAnsi="Calibri" w:cs="Calibri"/>
            <w:sz w:val="22"/>
            <w:szCs w:val="22"/>
            <w:lang w:val="es-ES"/>
          </w:rPr>
          <w:t>www.marcosastudillo.com</w:t>
        </w:r>
      </w:hyperlink>
      <w:r w:rsidR="00013EF4">
        <w:rPr>
          <w:rFonts w:ascii="Calibri" w:eastAsia="Palatino Linotype" w:hAnsi="Calibri" w:cs="Calibri"/>
          <w:sz w:val="22"/>
          <w:szCs w:val="22"/>
          <w:lang w:val="es-ES"/>
        </w:rPr>
        <w:t xml:space="preserve">, </w:t>
      </w:r>
      <w:hyperlink r:id="rId6" w:history="1">
        <w:r w:rsidR="00013EF4" w:rsidRPr="00B704B3">
          <w:rPr>
            <w:rStyle w:val="Hyperlink"/>
            <w:rFonts w:ascii="Calibri" w:eastAsia="Palatino Linotype" w:hAnsi="Calibri" w:cs="Calibri"/>
            <w:sz w:val="22"/>
            <w:szCs w:val="22"/>
            <w:lang w:val="es-ES"/>
          </w:rPr>
          <w:t>https://github.com/ThisIsAntonio</w:t>
        </w:r>
      </w:hyperlink>
      <w:r w:rsidR="00013EF4">
        <w:rPr>
          <w:rFonts w:ascii="Calibri" w:eastAsia="Palatino Linotype" w:hAnsi="Calibri" w:cs="Calibri"/>
          <w:sz w:val="22"/>
          <w:szCs w:val="22"/>
          <w:lang w:val="es-ES"/>
        </w:rPr>
        <w:t>.</w:t>
      </w:r>
    </w:p>
    <w:p w14:paraId="08F0FDE7" w14:textId="77777777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6"/>
        <w:gridCol w:w="3969"/>
        <w:gridCol w:w="11023"/>
      </w:tblGrid>
      <w:tr w:rsidR="00401F95" w:rsidRPr="00F70DCB" w14:paraId="5CF1FBC2" w14:textId="77777777" w:rsidTr="0053736F">
        <w:trPr>
          <w:trHeight w:val="472"/>
        </w:trPr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281E583B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 xml:space="preserve">Software Development </w:t>
            </w:r>
          </w:p>
          <w:p w14:paraId="56CE51CF" w14:textId="2F2B9B43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Augmented Reality</w:t>
            </w:r>
          </w:p>
          <w:p w14:paraId="4425533B" w14:textId="36DFC948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Data Visualization</w:t>
            </w:r>
          </w:p>
          <w:p w14:paraId="679D7DD2" w14:textId="385758D8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Library Management</w:t>
            </w:r>
          </w:p>
        </w:tc>
        <w:tc>
          <w:tcPr>
            <w:tcW w:w="39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10F9DD85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 xml:space="preserve">Technical Troubleshooting </w:t>
            </w:r>
          </w:p>
          <w:p w14:paraId="08379617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Quality Assurance and Testing</w:t>
            </w:r>
          </w:p>
          <w:p w14:paraId="3BB0599B" w14:textId="3BF3BF2C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User Interface (UI) and User Experience (UX) Design</w:t>
            </w:r>
          </w:p>
        </w:tc>
        <w:tc>
          <w:tcPr>
            <w:tcW w:w="11023" w:type="dxa"/>
            <w:tcBorders>
              <w:left w:val="single" w:sz="8" w:space="0" w:color="FEFDFD"/>
            </w:tcBorders>
          </w:tcPr>
          <w:p w14:paraId="5E868C71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Problem Solving</w:t>
            </w:r>
          </w:p>
          <w:p w14:paraId="6AC6C6C1" w14:textId="77777777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Project Management</w:t>
            </w:r>
          </w:p>
          <w:p w14:paraId="66C3D60B" w14:textId="26F70DFE" w:rsidR="0053736F" w:rsidRPr="0053736F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>
              <w:rPr>
                <w:rFonts w:ascii="Calibri" w:eastAsia="Palatino Linotype" w:hAnsi="Calibri" w:cs="Calibri"/>
                <w:sz w:val="22"/>
                <w:szCs w:val="22"/>
              </w:rPr>
              <w:t>Analytical Thinking</w:t>
            </w:r>
          </w:p>
          <w:p w14:paraId="5952EA43" w14:textId="01F74EA0" w:rsidR="00401F95" w:rsidRPr="00F70DCB" w:rsidRDefault="0053736F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</w:rPr>
            </w:pPr>
            <w:r w:rsidRPr="0053736F">
              <w:rPr>
                <w:rFonts w:ascii="Calibri" w:eastAsia="Palatino Linotype" w:hAnsi="Calibri" w:cs="Calibri"/>
                <w:sz w:val="22"/>
                <w:szCs w:val="22"/>
              </w:rPr>
              <w:t>Time Management</w:t>
            </w:r>
          </w:p>
        </w:tc>
      </w:tr>
    </w:tbl>
    <w:p w14:paraId="4A541F23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Project Coordination</w:t>
      </w:r>
    </w:p>
    <w:p w14:paraId="183B5D81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Cost Management</w:t>
      </w:r>
    </w:p>
    <w:p w14:paraId="387EE4E5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Scheduling and Planning</w:t>
      </w:r>
    </w:p>
    <w:p w14:paraId="77200685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Subcontractor Management</w:t>
      </w:r>
    </w:p>
    <w:p w14:paraId="22A71AA6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Proficiency in Jonas Software</w:t>
      </w:r>
    </w:p>
    <w:p w14:paraId="7FB60F5E" w14:textId="77777777" w:rsidR="00401F95" w:rsidRPr="00F70DCB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Machinery Operation (e.g., Skid Steers, Loaders)</w:t>
      </w:r>
    </w:p>
    <w:p w14:paraId="06788AC7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Effective Communication</w:t>
      </w:r>
    </w:p>
    <w:p w14:paraId="5970B10F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Team Leadership and Training</w:t>
      </w:r>
    </w:p>
    <w:p w14:paraId="53457233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Problem Solving</w:t>
      </w:r>
    </w:p>
    <w:p w14:paraId="2A3B01FE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Time Management</w:t>
      </w:r>
    </w:p>
    <w:p w14:paraId="34C84398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Adaptability</w:t>
      </w:r>
    </w:p>
    <w:p w14:paraId="01D5DB4A" w14:textId="77777777" w:rsidR="00401F95" w:rsidRPr="00F70DCB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</w:rPr>
      </w:pPr>
      <w:r w:rsidRPr="00F70DCB">
        <w:rPr>
          <w:rFonts w:ascii="Calibri" w:eastAsia="Palatino Linotype" w:hAnsi="Calibri" w:cs="Calibri"/>
          <w:vanish/>
          <w:sz w:val="22"/>
          <w:szCs w:val="22"/>
        </w:rPr>
        <w:t>Attention to Detail</w:t>
      </w:r>
    </w:p>
    <w:p w14:paraId="3F0B9506" w14:textId="77777777" w:rsidR="00401F95" w:rsidRPr="00F70DCB" w:rsidRDefault="00401F95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Work History</w:t>
      </w:r>
    </w:p>
    <w:p w14:paraId="481D3F48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IT Consultant | 12/2021 – 08/2022</w:t>
      </w:r>
    </w:p>
    <w:p w14:paraId="251190D0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ConIngenio.cl, San Bernardo, Chile</w:t>
      </w:r>
    </w:p>
    <w:p w14:paraId="028AFDC5" w14:textId="4B382A07" w:rsidR="00F70DCB" w:rsidRPr="00F70DCB" w:rsidRDefault="0053736F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Identified</w:t>
      </w:r>
      <w:r w:rsidR="00F70DCB"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 xml:space="preserve"> requirements to tailor IT solutions effectively, keeping all project budgets under the $5,000 mark.</w:t>
      </w:r>
    </w:p>
    <w:p w14:paraId="29362125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Upgraded software libraries and conducted performance tuning to enhance system reliability and efficiency across several company projects.</w:t>
      </w:r>
    </w:p>
    <w:p w14:paraId="1CA2533A" w14:textId="56C571AD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Conducted in-depth analyses and implemented quality assurance measures for more than three key projects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1A5F86D4" w14:textId="38D5D93C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Delivered maintenance and technical support for IT systems, reducing downtime and improving user satisfaction.</w:t>
      </w:r>
    </w:p>
    <w:p w14:paraId="5DC433AD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Troubleshot and resolved complex hardware and software issues, leading to improvements in system functionality and user experience.</w:t>
      </w:r>
    </w:p>
    <w:p w14:paraId="70F0D6F4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AFF6AAF" w14:textId="7969F534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Junior Programmer | 02/2020 – 02/2021</w:t>
      </w:r>
    </w:p>
    <w:p w14:paraId="43AC988F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Object Profile, San Bernardo, Chile</w:t>
      </w:r>
    </w:p>
    <w:p w14:paraId="06487E83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Developed and refined AFrame export libraries utilizing Smalltalk, leading to substantial improvements in AR applications and data handling.</w:t>
      </w:r>
    </w:p>
    <w:p w14:paraId="262A1F30" w14:textId="17C47EC5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Tailored Roassal3Export libraries to integrate with web technologies like HTML, JSON, and JavaScript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38FB45BC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Analyzed user interactions with graphical interfaces to optimize UI/UX designs, directly enhancing end-user satisfaction and engagement.</w:t>
      </w:r>
    </w:p>
    <w:p w14:paraId="1AAF1A36" w14:textId="7B5E8CB3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Managed comprehensive updates to software systems, ensuring alignment with the latest tech standards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7D5C7DEF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A8D4616" w14:textId="627353A3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Junior Programmer (Internship) | 09/2020 – 12/2020</w:t>
      </w:r>
    </w:p>
    <w:p w14:paraId="28C683E0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Object Profile, San Bernardo, Chile</w:t>
      </w:r>
    </w:p>
    <w:p w14:paraId="2937C567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Enhanced and optimized libraries for exporting AR content, improving visualization tools and interactive data displays in augmented reality settings.</w:t>
      </w:r>
    </w:p>
    <w:p w14:paraId="5B9CCB92" w14:textId="7CF0A4C9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Created and deployed analytical control panels and reports tailored to specific business requirements</w:t>
      </w:r>
      <w:r w:rsidR="0053736F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.</w:t>
      </w:r>
    </w:p>
    <w:p w14:paraId="293A80FF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Conducted detailed programming studies using Smalltalk integrated with web technologies, increasing the accuracy and usability of data analysis tools.</w:t>
      </w:r>
    </w:p>
    <w:p w14:paraId="738AC087" w14:textId="77777777" w:rsid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</w:p>
    <w:p w14:paraId="44739220" w14:textId="5152E0E6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</w:rPr>
        <w:t>IT Equipment Maintainer | 07/2021</w:t>
      </w:r>
    </w:p>
    <w:p w14:paraId="20B9A726" w14:textId="77777777" w:rsidR="00F70DCB" w:rsidRPr="00F70DCB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color w:val="auto"/>
          <w:sz w:val="22"/>
          <w:szCs w:val="22"/>
        </w:rPr>
        <w:t>Carolina Alejandra Silva Peñaloza, San Bernardo, Chile</w:t>
      </w:r>
    </w:p>
    <w:p w14:paraId="00280DE5" w14:textId="77777777" w:rsidR="00F70DCB" w:rsidRPr="00F70DCB" w:rsidRDefault="00F70DCB" w:rsidP="007260A5">
      <w:pPr>
        <w:pStyle w:val="divdocumentdivsectiontitle"/>
        <w:numPr>
          <w:ilvl w:val="0"/>
          <w:numId w:val="7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</w:pPr>
      <w:r w:rsidRPr="00F70DCB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</w:rPr>
        <w:t>Provided targeted evaluation, updating, and repair services for IT equipment, focusing on maximizing system performance and reliability during a short-term engagement.</w:t>
      </w:r>
    </w:p>
    <w:p w14:paraId="42188FFF" w14:textId="77777777" w:rsidR="0053736F" w:rsidRDefault="0053736F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</w:p>
    <w:p w14:paraId="58219CB2" w14:textId="77777777" w:rsidR="0053736F" w:rsidRDefault="0053736F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</w:p>
    <w:p w14:paraId="26E63942" w14:textId="2F512C6A" w:rsidR="00401F95" w:rsidRPr="00F70DCB" w:rsidRDefault="00401F95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>Education</w:t>
      </w:r>
    </w:p>
    <w:p w14:paraId="16606A20" w14:textId="7A5ACF57" w:rsidR="0053736F" w:rsidRPr="0053736F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Engineering Technology - Computing Science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Algonquin College, Canada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0BD4108A" w14:textId="08D1341F" w:rsidR="0053736F" w:rsidRPr="0053736F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Programming Analyst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DUOC UC, Chile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76D12B82" w14:textId="3C143603" w:rsidR="0053736F" w:rsidRPr="0053736F" w:rsidRDefault="0053736F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n-CA"/>
        </w:rPr>
      </w:pPr>
      <w:r w:rsidRPr="0053736F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Geomatics Engineering</w:t>
      </w:r>
      <w:r w:rsidRPr="0053736F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 xml:space="preserve">Universidad </w:t>
      </w:r>
      <w:proofErr w:type="spellStart"/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Tecnologica</w:t>
      </w:r>
      <w:proofErr w:type="spellEnd"/>
      <w:r w:rsidRPr="0053736F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 xml:space="preserve"> de Chile INACAP, Chile</w:t>
      </w:r>
    </w:p>
    <w:p w14:paraId="689153D5" w14:textId="435905A6" w:rsidR="00401F95" w:rsidRPr="00F70DCB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Certifications &amp; Courses </w:t>
      </w:r>
    </w:p>
    <w:p w14:paraId="177890EA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Electronics Foundation: Fundamentals | LinkedIn | 2024</w:t>
      </w:r>
    </w:p>
    <w:p w14:paraId="075C0EB8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 xml:space="preserve">Master in Python: Learn Python 3, Django, Flask, and </w:t>
      </w:r>
      <w:proofErr w:type="spellStart"/>
      <w:r w:rsidRPr="0053736F">
        <w:rPr>
          <w:rFonts w:ascii="Calibri" w:eastAsia="Palatino Linotype" w:hAnsi="Calibri" w:cs="Calibri"/>
          <w:sz w:val="22"/>
          <w:szCs w:val="22"/>
        </w:rPr>
        <w:t>Tkinter</w:t>
      </w:r>
      <w:proofErr w:type="spellEnd"/>
      <w:r w:rsidRPr="0053736F">
        <w:rPr>
          <w:rFonts w:ascii="Calibri" w:eastAsia="Palatino Linotype" w:hAnsi="Calibri" w:cs="Calibri"/>
          <w:sz w:val="22"/>
          <w:szCs w:val="22"/>
        </w:rPr>
        <w:t xml:space="preserve"> | Udemy | 2021</w:t>
      </w:r>
    </w:p>
    <w:p w14:paraId="71AD54AD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Software Programming Certificate | DUOC | 2021</w:t>
      </w:r>
    </w:p>
    <w:p w14:paraId="219654A8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Data Model Analysis and Development Certificate | DUOC | 2021</w:t>
      </w:r>
    </w:p>
    <w:p w14:paraId="1F3A6269" w14:textId="77777777" w:rsidR="0053736F" w:rsidRPr="0053736F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Information Requirements Analysis and Planning Certificate | DUOC | 2021</w:t>
      </w:r>
    </w:p>
    <w:p w14:paraId="7EBDDC24" w14:textId="1DDE2486" w:rsidR="00401F95" w:rsidRPr="00F70DCB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</w:rPr>
      </w:pPr>
      <w:r w:rsidRPr="0053736F">
        <w:rPr>
          <w:rFonts w:ascii="Calibri" w:eastAsia="Palatino Linotype" w:hAnsi="Calibri" w:cs="Calibri"/>
          <w:sz w:val="22"/>
          <w:szCs w:val="22"/>
        </w:rPr>
        <w:t>Software Quality Certificate | DUOC | 2021</w:t>
      </w:r>
    </w:p>
    <w:p w14:paraId="493A9BA1" w14:textId="77777777" w:rsidR="0053736F" w:rsidRPr="00F70DCB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</w:rPr>
      </w:pPr>
      <w:r w:rsidRPr="00F70DCB">
        <w:rPr>
          <w:rFonts w:ascii="Calibri" w:eastAsia="Palatino Linotype" w:hAnsi="Calibri" w:cs="Calibri"/>
          <w:b/>
          <w:bCs/>
          <w:color w:val="002060"/>
          <w:sz w:val="22"/>
          <w:szCs w:val="22"/>
        </w:rPr>
        <w:t xml:space="preserve">Technical Skills &amp; Tools  </w:t>
      </w:r>
    </w:p>
    <w:p w14:paraId="68713FA9" w14:textId="77777777" w:rsidR="0053736F" w:rsidRPr="00F70DCB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</w:rPr>
      </w:pPr>
      <w:r w:rsidRPr="00117339">
        <w:rPr>
          <w:rFonts w:ascii="Calibri" w:eastAsia="Palatino Linotype" w:hAnsi="Calibri" w:cs="Calibri"/>
          <w:color w:val="auto"/>
          <w:sz w:val="22"/>
          <w:szCs w:val="22"/>
        </w:rPr>
        <w:t xml:space="preserve">Python | C# | Java | C | C++ | R | JavaScript | PHP | </w:t>
      </w:r>
      <w:proofErr w:type="spellStart"/>
      <w:r w:rsidRPr="00117339">
        <w:rPr>
          <w:rFonts w:ascii="Calibri" w:eastAsia="Palatino Linotype" w:hAnsi="Calibri" w:cs="Calibri"/>
          <w:color w:val="auto"/>
          <w:sz w:val="22"/>
          <w:szCs w:val="22"/>
        </w:rPr>
        <w:t>SmallTalk</w:t>
      </w:r>
      <w:proofErr w:type="spellEnd"/>
      <w:r w:rsidRPr="00117339">
        <w:rPr>
          <w:rFonts w:ascii="Calibri" w:eastAsia="Palatino Linotype" w:hAnsi="Calibri" w:cs="Calibri"/>
          <w:color w:val="auto"/>
          <w:sz w:val="22"/>
          <w:szCs w:val="22"/>
        </w:rPr>
        <w:t xml:space="preserve"> | HTML | CSS | Ajax | SQL | Golang | PLSQL | Django | Flask | AFrame | Roassall | TKinter | jQuery | Bootstrap | Angular | Oracle | MySQL | Oracle SQL Developer | Oracle Data Modeler | VMWare Workstation | Oracle VirtualBox | Eclipse | Apache NetBeans | MySQL Workbench | Visual Studio | Core | Pharo | Excel | Microsoft Word | Outlook | PowerPoint | Project | Prezi | Agile Methodologies (SCRUM) | Software Testing and Validation | Interface Design and Implementation | Code and Quality Standards | Windows | Linux | MacOS</w:t>
      </w:r>
    </w:p>
    <w:sectPr w:rsidR="0053736F" w:rsidRPr="00F70DCB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7"/>
  </w:num>
  <w:num w:numId="8" w16cid:durableId="106020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13EF4"/>
    <w:rsid w:val="00117339"/>
    <w:rsid w:val="00124F40"/>
    <w:rsid w:val="001808E7"/>
    <w:rsid w:val="00264DA2"/>
    <w:rsid w:val="00276264"/>
    <w:rsid w:val="0030010B"/>
    <w:rsid w:val="00401F95"/>
    <w:rsid w:val="00463E9F"/>
    <w:rsid w:val="004716BD"/>
    <w:rsid w:val="0053736F"/>
    <w:rsid w:val="005B68CE"/>
    <w:rsid w:val="006539DF"/>
    <w:rsid w:val="007260A5"/>
    <w:rsid w:val="00B607EE"/>
    <w:rsid w:val="00BC2B3B"/>
    <w:rsid w:val="00CC1757"/>
    <w:rsid w:val="00E154BD"/>
    <w:rsid w:val="00E64FB0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3E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sIsAntonio" TargetMode="External"/><Relationship Id="rId5" Type="http://schemas.openxmlformats.org/officeDocument/2006/relationships/hyperlink" Target="http://www.marcosastudi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15</cp:revision>
  <dcterms:created xsi:type="dcterms:W3CDTF">2024-03-29T15:28:00Z</dcterms:created>
  <dcterms:modified xsi:type="dcterms:W3CDTF">2024-08-23T15:26:00Z</dcterms:modified>
</cp:coreProperties>
</file>